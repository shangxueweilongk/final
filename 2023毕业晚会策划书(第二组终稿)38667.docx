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44"/>
          <w:szCs w:val="44"/>
        </w:rPr>
      </w:pPr>
      <w:r>
        <w:rPr>
          <w:rFonts w:hint="eastAsia" w:ascii="黑体" w:hAnsi="黑体" w:eastAsia="黑体" w:cs="黑体"/>
          <w:b/>
          <w:sz w:val="44"/>
          <w:szCs w:val="44"/>
        </w:rPr>
        <w:t>计算机学院优秀毕业生颁奖典礼</w:t>
      </w:r>
    </w:p>
    <w:p>
      <w:pPr>
        <w:jc w:val="center"/>
        <w:rPr>
          <w:rFonts w:ascii="黑体" w:hAnsi="黑体" w:eastAsia="黑体" w:cs="黑体"/>
          <w:b/>
          <w:sz w:val="44"/>
          <w:szCs w:val="44"/>
        </w:rPr>
      </w:pPr>
      <w:r>
        <w:rPr>
          <w:rFonts w:hint="eastAsia" w:ascii="黑体" w:hAnsi="黑体" w:eastAsia="黑体" w:cs="黑体"/>
          <w:b/>
          <w:sz w:val="44"/>
          <w:szCs w:val="44"/>
        </w:rPr>
        <w:t>暨202</w:t>
      </w:r>
      <w:r>
        <w:rPr>
          <w:rFonts w:ascii="黑体" w:hAnsi="黑体" w:eastAsia="黑体" w:cs="黑体"/>
          <w:b/>
          <w:sz w:val="44"/>
          <w:szCs w:val="44"/>
        </w:rPr>
        <w:t>3</w:t>
      </w:r>
      <w:r>
        <w:rPr>
          <w:rFonts w:hint="eastAsia" w:ascii="黑体" w:hAnsi="黑体" w:eastAsia="黑体" w:cs="黑体"/>
          <w:b/>
          <w:sz w:val="44"/>
          <w:szCs w:val="44"/>
        </w:rPr>
        <w:t>届毕业晚会策划书</w:t>
      </w:r>
    </w:p>
    <w:p>
      <w:pPr>
        <w:jc w:val="center"/>
        <w:rPr>
          <w:rFonts w:ascii="黑体" w:hAnsi="黑体" w:eastAsia="黑体" w:cs="黑体"/>
          <w:b/>
          <w:sz w:val="44"/>
          <w:szCs w:val="44"/>
        </w:rPr>
      </w:pPr>
    </w:p>
    <w:p>
      <w:pPr>
        <w:jc w:val="center"/>
        <w:rPr>
          <w:rStyle w:val="26"/>
          <w:rFonts w:ascii="仿宋" w:hAnsi="仿宋" w:eastAsia="仿宋"/>
          <w:b w:val="0"/>
          <w:bCs w:val="0"/>
          <w:sz w:val="32"/>
          <w:szCs w:val="32"/>
        </w:rPr>
      </w:pPr>
      <w:r>
        <w:rPr>
          <w:rFonts w:hint="eastAsia" w:ascii="等线" w:hAnsi="等线" w:cs="黑体"/>
          <w:b/>
          <w:bCs/>
          <w:sz w:val="44"/>
          <w:szCs w:val="44"/>
        </w:rPr>
        <w:drawing>
          <wp:inline distT="0" distB="0" distL="0" distR="0">
            <wp:extent cx="3832860" cy="3827145"/>
            <wp:effectExtent l="0" t="0" r="7620" b="13334"/>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3832860" cy="3827145"/>
                    </a:xfrm>
                    <a:prstGeom prst="rect">
                      <a:avLst/>
                    </a:prstGeom>
                    <a:ln>
                      <a:noFill/>
                    </a:ln>
                  </pic:spPr>
                </pic:pic>
              </a:graphicData>
            </a:graphic>
          </wp:inline>
        </w:drawing>
      </w:r>
    </w:p>
    <w:p>
      <w:pPr>
        <w:rPr>
          <w:rStyle w:val="26"/>
          <w:rFonts w:ascii="仿宋" w:hAnsi="仿宋" w:eastAsia="仿宋"/>
          <w:b w:val="0"/>
          <w:sz w:val="36"/>
          <w:szCs w:val="36"/>
        </w:rPr>
      </w:pPr>
    </w:p>
    <w:p>
      <w:pPr>
        <w:rPr>
          <w:rStyle w:val="26"/>
          <w:rFonts w:ascii="仿宋" w:hAnsi="仿宋" w:eastAsia="仿宋"/>
          <w:b w:val="0"/>
          <w:sz w:val="36"/>
          <w:szCs w:val="36"/>
        </w:rPr>
      </w:pPr>
    </w:p>
    <w:p>
      <w:pPr>
        <w:rPr>
          <w:rFonts w:ascii="仿宋" w:hAnsi="仿宋" w:eastAsia="仿宋"/>
          <w:sz w:val="28"/>
          <w:szCs w:val="28"/>
        </w:rPr>
      </w:pPr>
      <w:r>
        <w:rPr>
          <w:rFonts w:hint="eastAsia" w:ascii="仿宋" w:hAnsi="仿宋" w:eastAsia="仿宋"/>
          <w:sz w:val="28"/>
          <w:szCs w:val="28"/>
        </w:rPr>
        <w:t>活动名称：计算机学院优秀毕业生颁奖典礼暨202</w:t>
      </w:r>
      <w:r>
        <w:rPr>
          <w:rFonts w:ascii="仿宋" w:hAnsi="仿宋" w:eastAsia="仿宋"/>
          <w:sz w:val="28"/>
          <w:szCs w:val="28"/>
        </w:rPr>
        <w:t>3</w:t>
      </w:r>
      <w:r>
        <w:rPr>
          <w:rFonts w:hint="eastAsia" w:ascii="仿宋" w:hAnsi="仿宋" w:eastAsia="仿宋"/>
          <w:sz w:val="28"/>
          <w:szCs w:val="28"/>
        </w:rPr>
        <w:t>届毕业晚会</w:t>
      </w:r>
    </w:p>
    <w:p>
      <w:pPr>
        <w:rPr>
          <w:rFonts w:ascii="仿宋" w:hAnsi="仿宋" w:eastAsia="仿宋"/>
          <w:sz w:val="28"/>
          <w:szCs w:val="28"/>
        </w:rPr>
      </w:pPr>
      <w:r>
        <w:rPr>
          <w:rFonts w:hint="eastAsia" w:ascii="仿宋" w:hAnsi="仿宋" w:eastAsia="仿宋"/>
          <w:sz w:val="28"/>
          <w:szCs w:val="28"/>
        </w:rPr>
        <w:t>主办单位：计算机学院学生会</w:t>
      </w:r>
    </w:p>
    <w:p>
      <w:pPr>
        <w:rPr>
          <w:rFonts w:eastAsia="仿宋"/>
          <w:sz w:val="28"/>
          <w:szCs w:val="28"/>
        </w:rPr>
      </w:pPr>
      <w:r>
        <w:rPr>
          <w:rFonts w:hint="eastAsia" w:ascii="仿宋" w:hAnsi="仿宋" w:eastAsia="仿宋"/>
          <w:sz w:val="28"/>
          <w:szCs w:val="28"/>
        </w:rPr>
        <w:t>承办单位：计算机学院学生会</w:t>
      </w:r>
      <w:r>
        <w:rPr>
          <w:rStyle w:val="23"/>
          <w:rFonts w:hint="eastAsia"/>
          <w:sz w:val="28"/>
          <w:szCs w:val="28"/>
        </w:rPr>
        <w:t>、</w:t>
      </w:r>
      <w:r>
        <w:rPr>
          <w:rFonts w:hint="eastAsia" w:ascii="仿宋" w:hAnsi="仿宋" w:eastAsia="仿宋"/>
          <w:sz w:val="28"/>
          <w:szCs w:val="28"/>
        </w:rPr>
        <w:t>计算机学院团委、计算机学院研究生会</w:t>
      </w:r>
    </w:p>
    <w:p>
      <w:pPr>
        <w:rPr>
          <w:rFonts w:ascii="仿宋" w:hAnsi="仿宋" w:eastAsia="仿宋"/>
          <w:sz w:val="28"/>
          <w:szCs w:val="28"/>
        </w:rPr>
      </w:pPr>
    </w:p>
    <w:p>
      <w:pPr>
        <w:jc w:val="right"/>
        <w:rPr>
          <w:rFonts w:ascii="仿宋" w:hAnsi="仿宋" w:eastAsia="仿宋"/>
          <w:bCs/>
          <w:sz w:val="28"/>
          <w:szCs w:val="28"/>
        </w:rPr>
      </w:pPr>
      <w:r>
        <w:rPr>
          <w:rFonts w:hint="eastAsia" w:ascii="仿宋" w:hAnsi="仿宋" w:eastAsia="仿宋"/>
          <w:bCs/>
          <w:sz w:val="28"/>
          <w:szCs w:val="28"/>
        </w:rPr>
        <w:t>广东工业大学计算机学院</w:t>
      </w:r>
    </w:p>
    <w:p>
      <w:pPr>
        <w:jc w:val="right"/>
        <w:rPr>
          <w:rFonts w:ascii="仿宋" w:hAnsi="仿宋" w:eastAsia="仿宋"/>
          <w:bCs/>
          <w:sz w:val="32"/>
          <w:szCs w:val="32"/>
        </w:rPr>
      </w:pPr>
      <w:r>
        <w:rPr>
          <w:rFonts w:hint="eastAsia" w:ascii="仿宋" w:hAnsi="仿宋" w:eastAsia="仿宋"/>
          <w:bCs/>
          <w:sz w:val="28"/>
          <w:szCs w:val="28"/>
        </w:rPr>
        <w:t>202</w:t>
      </w:r>
      <w:r>
        <w:rPr>
          <w:rFonts w:ascii="仿宋" w:hAnsi="仿宋" w:eastAsia="仿宋"/>
          <w:bCs/>
          <w:sz w:val="28"/>
          <w:szCs w:val="28"/>
        </w:rPr>
        <w:t>3</w:t>
      </w:r>
      <w:r>
        <w:rPr>
          <w:rFonts w:hint="eastAsia" w:ascii="仿宋" w:hAnsi="仿宋" w:eastAsia="仿宋"/>
          <w:bCs/>
          <w:sz w:val="28"/>
          <w:szCs w:val="28"/>
        </w:rPr>
        <w:t>年4月2</w:t>
      </w:r>
      <w:r>
        <w:rPr>
          <w:rFonts w:ascii="仿宋" w:hAnsi="仿宋" w:eastAsia="仿宋"/>
          <w:bCs/>
          <w:sz w:val="28"/>
          <w:szCs w:val="28"/>
        </w:rPr>
        <w:t>2</w:t>
      </w:r>
      <w:r>
        <w:rPr>
          <w:rFonts w:hint="eastAsia" w:ascii="仿宋" w:hAnsi="仿宋" w:eastAsia="仿宋"/>
          <w:bCs/>
          <w:sz w:val="28"/>
          <w:szCs w:val="28"/>
        </w:rPr>
        <w:t>日</w:t>
      </w:r>
    </w:p>
    <w:p>
      <w:pPr>
        <w:pStyle w:val="8"/>
        <w:spacing w:line="720" w:lineRule="auto"/>
        <w:jc w:val="center"/>
        <w:rPr>
          <w:rFonts w:ascii="方正小标宋简体" w:hAnsi="仿宋" w:eastAsia="方正小标宋简体" w:cs="宋体"/>
          <w:b/>
          <w:color w:val="000000"/>
          <w:sz w:val="44"/>
          <w:szCs w:val="44"/>
        </w:rPr>
      </w:pPr>
      <w:r>
        <w:rPr>
          <w:rFonts w:hint="eastAsia" w:ascii="方正小标宋简体" w:hAnsi="仿宋" w:eastAsia="方正小标宋简体" w:cs="宋体"/>
          <w:b/>
          <w:color w:val="000000"/>
          <w:sz w:val="44"/>
          <w:szCs w:val="44"/>
        </w:rPr>
        <w:t>目录</w:t>
      </w:r>
      <w:bookmarkStart w:id="136" w:name="_GoBack"/>
      <w:bookmarkEnd w:id="136"/>
    </w:p>
    <w:p>
      <w:pPr>
        <w:tabs>
          <w:tab w:val="right" w:leader="dot" w:pos="8296"/>
        </w:tabs>
        <w:rPr>
          <w:rFonts w:ascii="黑体" w:hAnsi="黑体" w:eastAsia="黑体" w:cs="Times New Roman"/>
          <w:b/>
          <w:bCs/>
          <w:kern w:val="2"/>
          <w:sz w:val="24"/>
          <w:szCs w:val="24"/>
          <w:lang w:val="zh-CN" w:eastAsia="zh-CN" w:bidi="ar-SA"/>
        </w:rPr>
      </w:pPr>
      <w:r>
        <w:rPr>
          <w:rFonts w:ascii="黑体" w:hAnsi="黑体" w:eastAsia="黑体"/>
          <w:sz w:val="24"/>
          <w:szCs w:val="24"/>
        </w:rPr>
        <w:fldChar w:fldCharType="begin"/>
      </w:r>
      <w:r>
        <w:rPr>
          <w:rFonts w:ascii="黑体" w:hAnsi="黑体" w:eastAsia="黑体"/>
          <w:sz w:val="24"/>
          <w:szCs w:val="24"/>
        </w:rPr>
        <w:instrText xml:space="preserve"> TOC \o "1-3" \h \z \u </w:instrText>
      </w:r>
      <w:r>
        <w:rPr>
          <w:rFonts w:ascii="黑体" w:hAnsi="黑体" w:eastAsia="黑体"/>
          <w:sz w:val="24"/>
          <w:szCs w:val="24"/>
        </w:rPr>
        <w:fldChar w:fldCharType="separate"/>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_Toc12327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 毕业晚会主题</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_Toc12327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_Toc3708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二、毕业晚会目的</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_Toc3708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_Toc32187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三、毕业晚会时间</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_Toc32187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_Toc24437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四、毕业晚会对象</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_Toc24437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_Toc339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五、毕业晚会地点</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_Toc339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_Toc1605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六、毕业晚会流程</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_Toc1605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2</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_Toc14525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七、毕业晚会可执行性</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_Toc14525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5</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_Toc6813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八、毕业晚会宣传方案</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_Toc6813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5</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5"/>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_Toc4501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（一）线上宣传</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_Toc4501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5</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5"/>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_Toc32144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（二）线下宣传</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_Toc32144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5</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5"/>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_Toc4842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（三） 系列活动</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_Toc4842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6</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_Toc9007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九、毕业晚会工作时序表</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_Toc9007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7</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_Toc11476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十、毕业晚会物资表</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_Toc11476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9</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_Toc7737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十一、毕业晚会人员安排表</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_Toc7737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11</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_Toc9722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十二、毕业晚会预算表</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_Toc9722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13</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rPr>
          <w:rFonts w:hint="eastAsia" w:ascii="宋体" w:hAnsi="宋体" w:eastAsia="宋体" w:cs="宋体"/>
          <w:b/>
          <w:bCs/>
          <w:sz w:val="30"/>
          <w:szCs w:val="30"/>
        </w:rPr>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_Toc9748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十三、毕业晚会应急方案</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_Toc9748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15</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306"/>
        </w:tabs>
      </w:pPr>
      <w:r>
        <w:rPr>
          <w:rFonts w:hint="eastAsia" w:ascii="宋体" w:hAnsi="宋体" w:eastAsia="宋体" w:cs="宋体"/>
          <w:b/>
          <w:bCs/>
          <w:sz w:val="30"/>
          <w:szCs w:val="30"/>
          <w:lang w:val="zh-CN"/>
        </w:rPr>
        <w:fldChar w:fldCharType="begin"/>
      </w:r>
      <w:r>
        <w:rPr>
          <w:rFonts w:hint="eastAsia" w:ascii="宋体" w:hAnsi="宋体" w:eastAsia="宋体" w:cs="宋体"/>
          <w:b/>
          <w:bCs/>
          <w:sz w:val="30"/>
          <w:szCs w:val="30"/>
          <w:lang w:val="zh-CN"/>
        </w:rPr>
        <w:instrText xml:space="preserve"> HYPERLINK \l _Toc7713 </w:instrText>
      </w:r>
      <w:r>
        <w:rPr>
          <w:rFonts w:hint="eastAsia" w:ascii="宋体" w:hAnsi="宋体" w:eastAsia="宋体" w:cs="宋体"/>
          <w:b/>
          <w:bCs/>
          <w:sz w:val="30"/>
          <w:szCs w:val="30"/>
          <w:lang w:val="zh-CN"/>
        </w:rPr>
        <w:fldChar w:fldCharType="separate"/>
      </w:r>
      <w:r>
        <w:rPr>
          <w:rFonts w:hint="eastAsia" w:ascii="宋体" w:hAnsi="宋体" w:eastAsia="宋体" w:cs="宋体"/>
          <w:b/>
          <w:bCs/>
          <w:sz w:val="30"/>
          <w:szCs w:val="30"/>
        </w:rPr>
        <w:t>附件：活动明细栏</w:t>
      </w:r>
      <w:r>
        <w:rPr>
          <w:rFonts w:hint="eastAsia" w:ascii="宋体" w:hAnsi="宋体" w:eastAsia="宋体" w:cs="宋体"/>
          <w:b/>
          <w:bCs/>
          <w:sz w:val="30"/>
          <w:szCs w:val="30"/>
        </w:rPr>
        <w:tab/>
      </w:r>
      <w:r>
        <w:rPr>
          <w:rFonts w:hint="eastAsia" w:ascii="宋体" w:hAnsi="宋体" w:eastAsia="宋体" w:cs="宋体"/>
          <w:b/>
          <w:bCs/>
          <w:sz w:val="30"/>
          <w:szCs w:val="30"/>
        </w:rPr>
        <w:fldChar w:fldCharType="begin"/>
      </w:r>
      <w:r>
        <w:rPr>
          <w:rFonts w:hint="eastAsia" w:ascii="宋体" w:hAnsi="宋体" w:eastAsia="宋体" w:cs="宋体"/>
          <w:b/>
          <w:bCs/>
          <w:sz w:val="30"/>
          <w:szCs w:val="30"/>
        </w:rPr>
        <w:instrText xml:space="preserve"> PAGEREF _Toc7713 \h </w:instrText>
      </w:r>
      <w:r>
        <w:rPr>
          <w:rFonts w:hint="eastAsia" w:ascii="宋体" w:hAnsi="宋体" w:eastAsia="宋体" w:cs="宋体"/>
          <w:b/>
          <w:bCs/>
          <w:sz w:val="30"/>
          <w:szCs w:val="30"/>
        </w:rPr>
        <w:fldChar w:fldCharType="separate"/>
      </w:r>
      <w:r>
        <w:rPr>
          <w:rFonts w:hint="eastAsia" w:ascii="宋体" w:hAnsi="宋体" w:eastAsia="宋体" w:cs="宋体"/>
          <w:b/>
          <w:bCs/>
          <w:sz w:val="30"/>
          <w:szCs w:val="30"/>
        </w:rPr>
        <w:t>19</w:t>
      </w:r>
      <w:r>
        <w:rPr>
          <w:rFonts w:hint="eastAsia" w:ascii="宋体" w:hAnsi="宋体" w:eastAsia="宋体" w:cs="宋体"/>
          <w:b/>
          <w:bCs/>
          <w:sz w:val="30"/>
          <w:szCs w:val="30"/>
        </w:rPr>
        <w:fldChar w:fldCharType="end"/>
      </w:r>
      <w:r>
        <w:rPr>
          <w:rFonts w:hint="eastAsia" w:ascii="宋体" w:hAnsi="宋体" w:eastAsia="宋体" w:cs="宋体"/>
          <w:b/>
          <w:bCs/>
          <w:sz w:val="30"/>
          <w:szCs w:val="30"/>
          <w:lang w:val="zh-CN"/>
        </w:rPr>
        <w:fldChar w:fldCharType="end"/>
      </w:r>
    </w:p>
    <w:p>
      <w:pPr>
        <w:pStyle w:val="13"/>
        <w:tabs>
          <w:tab w:val="right" w:leader="dot" w:pos="8296"/>
        </w:tabs>
        <w:rPr>
          <w:rFonts w:ascii="黑体" w:hAnsi="黑体" w:eastAsia="黑体" w:cs="宋体"/>
          <w:sz w:val="32"/>
          <w:szCs w:val="32"/>
        </w:rPr>
      </w:pPr>
      <w:r>
        <w:rPr>
          <w:rFonts w:ascii="黑体" w:hAnsi="黑体" w:eastAsia="黑体"/>
          <w:b/>
          <w:bCs/>
          <w:sz w:val="24"/>
          <w:szCs w:val="24"/>
          <w:lang w:val="zh-CN"/>
        </w:rPr>
        <w:fldChar w:fldCharType="end"/>
      </w:r>
    </w:p>
    <w:p>
      <w:pPr>
        <w:widowControl/>
        <w:jc w:val="left"/>
        <w:rPr>
          <w:rFonts w:ascii="黑体" w:hAnsi="黑体" w:eastAsia="黑体" w:cs="宋体"/>
          <w:sz w:val="32"/>
          <w:szCs w:val="32"/>
        </w:rPr>
      </w:pPr>
    </w:p>
    <w:p>
      <w:pPr>
        <w:widowControl/>
        <w:jc w:val="left"/>
        <w:rPr>
          <w:rFonts w:ascii="黑体" w:hAnsi="黑体" w:eastAsia="黑体" w:cs="宋体"/>
          <w:sz w:val="32"/>
          <w:szCs w:val="32"/>
        </w:rPr>
      </w:pPr>
    </w:p>
    <w:p>
      <w:pPr>
        <w:widowControl/>
        <w:jc w:val="left"/>
        <w:rPr>
          <w:rFonts w:ascii="黑体" w:hAnsi="黑体" w:eastAsia="黑体" w:cs="宋体"/>
          <w:sz w:val="32"/>
          <w:szCs w:val="32"/>
        </w:rPr>
        <w:sectPr>
          <w:footerReference r:id="rId3" w:type="default"/>
          <w:pgSz w:w="11906" w:h="16838"/>
          <w:pgMar w:top="1440" w:right="1800" w:bottom="1440" w:left="1800" w:header="851" w:footer="992" w:gutter="0"/>
          <w:cols w:space="425" w:num="1"/>
          <w:docGrid w:type="lines" w:linePitch="312" w:charSpace="0"/>
        </w:sectPr>
      </w:pPr>
    </w:p>
    <w:p>
      <w:pPr>
        <w:pStyle w:val="2"/>
        <w:numPr>
          <w:ilvl w:val="0"/>
          <w:numId w:val="1"/>
        </w:numPr>
        <w:rPr>
          <w:rFonts w:ascii="仿宋" w:hAnsi="仿宋" w:eastAsia="仿宋" w:cs="仿宋"/>
          <w:sz w:val="30"/>
          <w:szCs w:val="30"/>
        </w:rPr>
      </w:pPr>
      <w:bookmarkStart w:id="0" w:name="_Toc12327"/>
      <w:bookmarkStart w:id="1" w:name="_Toc1232772020"/>
      <w:bookmarkStart w:id="2" w:name="_Toc1925165996"/>
      <w:bookmarkStart w:id="3" w:name="_Toc1609728319"/>
      <w:bookmarkStart w:id="4" w:name="_Toc1238156758"/>
      <w:bookmarkStart w:id="5" w:name="_Toc864538218"/>
      <w:bookmarkStart w:id="6" w:name="_Toc337487669"/>
      <w:r>
        <w:rPr>
          <w:rFonts w:hint="eastAsia" w:ascii="黑体" w:hAnsi="黑体" w:eastAsia="黑体"/>
          <w:sz w:val="32"/>
          <w:szCs w:val="32"/>
        </w:rPr>
        <w:t>毕业晚会主题</w:t>
      </w:r>
      <w:bookmarkEnd w:id="0"/>
      <w:bookmarkEnd w:id="1"/>
      <w:bookmarkEnd w:id="2"/>
      <w:bookmarkEnd w:id="3"/>
      <w:bookmarkEnd w:id="4"/>
      <w:bookmarkEnd w:id="5"/>
      <w:bookmarkEnd w:id="6"/>
      <w:r>
        <w:rPr>
          <w:rFonts w:ascii="仿宋" w:hAnsi="仿宋" w:eastAsia="仿宋" w:cs="仿宋"/>
          <w:sz w:val="30"/>
          <w:szCs w:val="30"/>
        </w:rPr>
        <w:t xml:space="preserve">   </w:t>
      </w:r>
    </w:p>
    <w:p>
      <w:pPr>
        <w:rPr>
          <w:rFonts w:ascii="仿宋" w:hAnsi="仿宋" w:eastAsia="仿宋" w:cs="仿宋"/>
          <w:sz w:val="30"/>
          <w:szCs w:val="30"/>
        </w:rPr>
      </w:pPr>
      <w:r>
        <w:rPr>
          <w:rFonts w:hint="eastAsia" w:ascii="仿宋" w:hAnsi="仿宋" w:eastAsia="仿宋" w:cs="仿宋"/>
          <w:sz w:val="30"/>
          <w:szCs w:val="30"/>
        </w:rPr>
        <w:t>道阻且长，行则将至；</w:t>
      </w:r>
      <w:r>
        <w:rPr>
          <w:rFonts w:ascii="仿宋" w:hAnsi="仿宋" w:eastAsia="仿宋" w:cs="仿宋"/>
          <w:sz w:val="30"/>
          <w:szCs w:val="30"/>
        </w:rPr>
        <w:t>行而不辍</w:t>
      </w:r>
      <w:r>
        <w:rPr>
          <w:rFonts w:hint="eastAsia" w:ascii="仿宋" w:hAnsi="仿宋" w:eastAsia="仿宋" w:cs="仿宋"/>
          <w:sz w:val="30"/>
          <w:szCs w:val="30"/>
        </w:rPr>
        <w:t>，</w:t>
      </w:r>
      <w:r>
        <w:rPr>
          <w:rFonts w:ascii="仿宋" w:hAnsi="仿宋" w:eastAsia="仿宋" w:cs="仿宋"/>
          <w:sz w:val="30"/>
          <w:szCs w:val="30"/>
        </w:rPr>
        <w:t>万里可期</w:t>
      </w:r>
    </w:p>
    <w:p>
      <w:pPr>
        <w:pStyle w:val="2"/>
      </w:pPr>
      <w:bookmarkStart w:id="7" w:name="_Toc222337063"/>
      <w:bookmarkStart w:id="8" w:name="_Toc404322352"/>
      <w:bookmarkStart w:id="9" w:name="_Toc838951104"/>
      <w:bookmarkStart w:id="10" w:name="_Toc1071245219"/>
      <w:bookmarkStart w:id="11" w:name="_Toc3708"/>
      <w:bookmarkStart w:id="12" w:name="_Toc1109349494"/>
      <w:bookmarkStart w:id="13" w:name="_Toc886175120"/>
      <w:r>
        <w:rPr>
          <w:rFonts w:hint="eastAsia" w:ascii="黑体" w:hAnsi="黑体" w:eastAsia="黑体" w:cs="宋体"/>
          <w:sz w:val="32"/>
          <w:szCs w:val="32"/>
        </w:rPr>
        <w:t>二、毕业晚会目的</w:t>
      </w:r>
      <w:bookmarkEnd w:id="7"/>
      <w:bookmarkEnd w:id="8"/>
      <w:bookmarkEnd w:id="9"/>
      <w:bookmarkEnd w:id="10"/>
      <w:bookmarkEnd w:id="11"/>
      <w:bookmarkEnd w:id="12"/>
      <w:bookmarkEnd w:id="13"/>
      <w:r>
        <w:rPr>
          <w:rFonts w:hint="eastAsia" w:ascii="黑体" w:hAnsi="黑体" w:eastAsia="黑体" w:cs="宋体"/>
          <w:sz w:val="32"/>
          <w:szCs w:val="32"/>
        </w:rPr>
        <w:t xml:space="preserve">  </w:t>
      </w:r>
      <w:r>
        <w:rPr>
          <w:rFonts w:hint="eastAsia"/>
        </w:rPr>
        <w:t xml:space="preserve">                           </w:t>
      </w:r>
    </w:p>
    <w:p>
      <w:pPr>
        <w:spacing w:line="360" w:lineRule="auto"/>
        <w:rPr>
          <w:rFonts w:ascii="宋体" w:hAnsi="宋体" w:cs="仿宋"/>
          <w:b w:val="0"/>
          <w:bCs w:val="0"/>
          <w:sz w:val="24"/>
          <w:szCs w:val="24"/>
        </w:rPr>
      </w:pPr>
      <w:r>
        <mc:AlternateContent>
          <mc:Choice Requires="wps">
            <w:drawing>
              <wp:anchor distT="0" distB="0" distL="0" distR="0" simplePos="0" relativeHeight="251659264" behindDoc="0" locked="0" layoutInCell="1" allowOverlap="1">
                <wp:simplePos x="0" y="0"/>
                <wp:positionH relativeFrom="column">
                  <wp:posOffset>4538980</wp:posOffset>
                </wp:positionH>
                <wp:positionV relativeFrom="paragraph">
                  <wp:posOffset>2398395</wp:posOffset>
                </wp:positionV>
                <wp:extent cx="9525" cy="10160"/>
                <wp:effectExtent l="1270" t="3175" r="4445" b="9525"/>
                <wp:wrapNone/>
                <wp:docPr id="1027"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1027" name="墨迹 52"/>
                            <w14:cNvContentPartPr/>
                          </w14:nvContentPartPr>
                          <w14:xfrm>
                            <a:off x="0" y="0"/>
                            <a:ext cx="9525" cy="10160"/>
                          </w14:xfrm>
                        </w14:contentPart>
                      </mc:Choice>
                    </mc:AlternateContent>
                  </a:graphicData>
                </a:graphic>
              </wp:anchor>
            </w:drawing>
          </mc:Choice>
          <mc:Fallback>
            <w:pict>
              <v:shape id="墨迹 52" o:spid="_x0000_s1026" o:spt="75" style="position:absolute;left:0pt;margin-left:357.4pt;margin-top:188.85pt;height:0.8pt;width:0.75pt;z-index:251659264;mso-width-relative:page;mso-height-relative:page;" coordsize="21600,21600" o:gfxdata="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">
                <v:imagedata r:id="rId8" o:title=""/>
                <o:lock v:ext="edit"/>
              </v:shape>
            </w:pict>
          </mc:Fallback>
        </mc:AlternateContent>
      </w:r>
      <w:r>
        <w:rPr>
          <w:rFonts w:ascii="仿宋" w:hAnsi="仿宋" w:eastAsia="仿宋" w:cs="Arial"/>
          <w:color w:val="000000"/>
          <w:sz w:val="32"/>
          <w:szCs w:val="32"/>
        </w:rPr>
        <w:tab/>
      </w:r>
      <w:r>
        <w:rPr>
          <w:rFonts w:hint="eastAsia" w:ascii="宋体" w:hAnsi="宋体" w:cs="仿宋"/>
          <w:b w:val="0"/>
          <w:bCs w:val="0"/>
          <w:sz w:val="24"/>
          <w:szCs w:val="24"/>
        </w:rPr>
        <w:t>光阴流转，又是一届同学到了告别大学生活的时候。我们将带着蓬勃的朝气和远大的志向离开这个团结友爱的大家庭，奔赴新的生活。这是特殊的一年，今年是疫情全面解封的一年，党在这艰难的抗疫长路中积累经验，带领着我们找到了正确的道路。大学生的足迹与党何其相似，不断地摸索着适合自己的正确方法与方向。在这段特殊时光结束之际，我们将举行这个特别的盛宴，共同怀念大学四年来的时光，谨以此来纪念那些一起拼搏的时光。</w:t>
      </w:r>
      <w:r>
        <w:rPr>
          <w:rFonts w:hint="eastAsia" w:ascii="宋体" w:hAnsi="宋体" w:cs="仿宋"/>
          <w:b w:val="0"/>
          <w:bCs w:val="0"/>
          <w:sz w:val="24"/>
          <w:szCs w:val="24"/>
          <w:lang w:val="en-US" w:eastAsia="zh-CN"/>
        </w:rPr>
        <w:t>为</w:t>
      </w:r>
      <w:r>
        <w:rPr>
          <w:rFonts w:hint="eastAsia" w:ascii="宋体" w:hAnsi="宋体" w:cs="仿宋"/>
          <w:b w:val="0"/>
          <w:bCs w:val="0"/>
          <w:sz w:val="24"/>
          <w:szCs w:val="24"/>
        </w:rPr>
        <w:t>此，我们举办本次计算机学院的毕业典礼，在和同学们一起回顾四年里发生的点点滴滴的同时，回顾我们党的抗疫历史，一同怀恋，一同感恩，一同向我们亲爱的母校与祖国，致敬。</w:t>
      </w:r>
    </w:p>
    <w:p>
      <w:pPr>
        <w:pStyle w:val="2"/>
      </w:pPr>
      <w:bookmarkStart w:id="14" w:name="_Toc32187"/>
      <w:bookmarkStart w:id="15" w:name="_Toc1122472281"/>
      <w:bookmarkStart w:id="16" w:name="_Toc55687425"/>
      <w:bookmarkStart w:id="17" w:name="_Toc214417914"/>
      <w:bookmarkStart w:id="18" w:name="_Toc918213169"/>
      <w:bookmarkStart w:id="19" w:name="_Toc1215972282"/>
      <w:bookmarkStart w:id="20" w:name="_Toc1681469800"/>
      <w:r>
        <w:rPr>
          <w:rFonts w:hint="eastAsia" w:ascii="黑体" w:hAnsi="黑体" w:eastAsia="黑体" w:cs="宋体"/>
          <w:sz w:val="32"/>
          <w:szCs w:val="32"/>
        </w:rPr>
        <w:t>三、毕业晚会时间</w:t>
      </w:r>
      <w:bookmarkEnd w:id="14"/>
      <w:bookmarkEnd w:id="15"/>
      <w:bookmarkEnd w:id="16"/>
      <w:bookmarkEnd w:id="17"/>
      <w:bookmarkEnd w:id="18"/>
      <w:bookmarkEnd w:id="19"/>
      <w:bookmarkEnd w:id="20"/>
      <w:r>
        <w:rPr>
          <w:rFonts w:ascii="黑体" w:hAnsi="黑体" w:eastAsia="黑体" w:cs="宋体"/>
          <w:sz w:val="32"/>
          <w:szCs w:val="32"/>
        </w:rPr>
        <w:t xml:space="preserve"> </w:t>
      </w:r>
      <w:r>
        <w:t xml:space="preserve"> </w:t>
      </w:r>
      <w:r>
        <w:rPr>
          <w:rFonts w:hint="eastAsia"/>
        </w:rPr>
        <w:t xml:space="preserve">                            </w:t>
      </w:r>
    </w:p>
    <w:p>
      <w:pPr>
        <w:spacing w:line="360" w:lineRule="auto"/>
        <w:rPr>
          <w:rFonts w:hint="eastAsia" w:ascii="仿宋" w:hAnsi="仿宋" w:eastAsia="仿宋" w:cs="仿宋"/>
          <w:sz w:val="30"/>
          <w:szCs w:val="30"/>
          <w:lang w:eastAsia="zh-CN"/>
        </w:rPr>
      </w:pPr>
      <w:r>
        <w:rPr>
          <w:rFonts w:ascii="仿宋" w:hAnsi="仿宋" w:eastAsia="仿宋" w:cs="Arial"/>
          <w:color w:val="000000"/>
          <w:sz w:val="24"/>
          <w:szCs w:val="24"/>
        </w:rPr>
        <w:tab/>
      </w:r>
      <w:r>
        <w:rPr>
          <w:rFonts w:hint="eastAsia" w:ascii="仿宋" w:hAnsi="仿宋" w:eastAsia="仿宋" w:cs="仿宋"/>
          <w:sz w:val="30"/>
          <w:szCs w:val="30"/>
        </w:rPr>
        <w:t>2</w:t>
      </w:r>
      <w:r>
        <w:rPr>
          <w:rFonts w:ascii="仿宋" w:hAnsi="仿宋" w:eastAsia="仿宋" w:cs="仿宋"/>
          <w:sz w:val="30"/>
          <w:szCs w:val="30"/>
        </w:rPr>
        <w:t>0</w:t>
      </w:r>
      <w:r>
        <w:rPr>
          <w:rFonts w:hint="eastAsia" w:ascii="仿宋" w:hAnsi="仿宋" w:eastAsia="仿宋" w:cs="仿宋"/>
          <w:sz w:val="30"/>
          <w:szCs w:val="30"/>
        </w:rPr>
        <w:t>2</w:t>
      </w:r>
      <w:r>
        <w:rPr>
          <w:rFonts w:ascii="仿宋" w:hAnsi="仿宋" w:eastAsia="仿宋" w:cs="仿宋"/>
          <w:sz w:val="30"/>
          <w:szCs w:val="30"/>
        </w:rPr>
        <w:t>3</w:t>
      </w:r>
      <w:r>
        <w:rPr>
          <w:rFonts w:hint="eastAsia" w:ascii="仿宋" w:hAnsi="仿宋" w:eastAsia="仿宋" w:cs="仿宋"/>
          <w:sz w:val="30"/>
          <w:szCs w:val="30"/>
        </w:rPr>
        <w:t>年5月13日（周</w:t>
      </w:r>
      <w:r>
        <w:rPr>
          <w:rFonts w:ascii="仿宋" w:hAnsi="仿宋" w:eastAsia="仿宋" w:cs="仿宋"/>
          <w:sz w:val="30"/>
          <w:szCs w:val="30"/>
        </w:rPr>
        <w:t>六</w:t>
      </w:r>
      <w:r>
        <w:rPr>
          <w:rFonts w:hint="eastAsia" w:ascii="仿宋" w:hAnsi="仿宋" w:eastAsia="仿宋" w:cs="仿宋"/>
          <w:sz w:val="30"/>
          <w:szCs w:val="30"/>
          <w:lang w:eastAsia="zh-CN"/>
        </w:rPr>
        <w:t>）</w:t>
      </w:r>
      <w:r>
        <w:rPr>
          <w:rFonts w:ascii="仿宋" w:hAnsi="仿宋" w:eastAsia="仿宋" w:cs="仿宋"/>
          <w:sz w:val="30"/>
          <w:szCs w:val="30"/>
        </w:rPr>
        <w:t>19</w:t>
      </w:r>
      <w:r>
        <w:rPr>
          <w:rFonts w:hint="eastAsia" w:ascii="仿宋" w:hAnsi="仿宋" w:eastAsia="仿宋" w:cs="仿宋"/>
          <w:sz w:val="30"/>
          <w:szCs w:val="30"/>
        </w:rPr>
        <w:t>:00-</w:t>
      </w:r>
      <w:r>
        <w:rPr>
          <w:rFonts w:ascii="仿宋" w:hAnsi="仿宋" w:eastAsia="仿宋" w:cs="仿宋"/>
          <w:sz w:val="30"/>
          <w:szCs w:val="30"/>
        </w:rPr>
        <w:t>21</w:t>
      </w:r>
      <w:r>
        <w:rPr>
          <w:rFonts w:hint="eastAsia" w:ascii="仿宋" w:hAnsi="仿宋" w:eastAsia="仿宋" w:cs="仿宋"/>
          <w:sz w:val="30"/>
          <w:szCs w:val="30"/>
        </w:rPr>
        <w:t>:</w:t>
      </w:r>
      <w:r>
        <w:rPr>
          <w:rFonts w:ascii="仿宋" w:hAnsi="仿宋" w:eastAsia="仿宋" w:cs="仿宋"/>
          <w:sz w:val="30"/>
          <w:szCs w:val="30"/>
        </w:rPr>
        <w:t>3</w:t>
      </w:r>
      <w:r>
        <w:rPr>
          <w:rFonts w:hint="eastAsia" w:ascii="仿宋" w:hAnsi="仿宋" w:eastAsia="仿宋" w:cs="仿宋"/>
          <w:sz w:val="30"/>
          <w:szCs w:val="30"/>
        </w:rPr>
        <w:t>0</w:t>
      </w:r>
    </w:p>
    <w:p>
      <w:pPr>
        <w:spacing w:line="360" w:lineRule="auto"/>
        <w:ind w:left="300" w:hanging="300" w:hangingChars="100"/>
        <w:rPr>
          <w:rFonts w:hint="eastAsia" w:ascii="仿宋" w:hAnsi="仿宋" w:eastAsia="仿宋" w:cs="仿宋"/>
          <w:sz w:val="30"/>
          <w:szCs w:val="30"/>
        </w:rPr>
      </w:pPr>
      <w:r>
        <w:rPr>
          <w:rFonts w:hint="eastAsia" w:ascii="仿宋" w:hAnsi="仿宋" w:eastAsia="仿宋" w:cs="仿宋"/>
          <w:sz w:val="30"/>
          <w:szCs w:val="30"/>
        </w:rPr>
        <w:t xml:space="preserve"> </w:t>
      </w:r>
      <w:r>
        <w:rPr>
          <w:rFonts w:ascii="仿宋" w:hAnsi="仿宋" w:eastAsia="仿宋" w:cs="仿宋"/>
          <w:sz w:val="30"/>
          <w:szCs w:val="30"/>
        </w:rPr>
        <w:t xml:space="preserve">  </w:t>
      </w:r>
      <w:r>
        <w:rPr>
          <w:rFonts w:hint="eastAsia" w:ascii="仿宋" w:hAnsi="仿宋" w:eastAsia="仿宋" w:cs="仿宋"/>
          <w:sz w:val="30"/>
          <w:szCs w:val="30"/>
        </w:rPr>
        <w:t>2</w:t>
      </w:r>
      <w:r>
        <w:rPr>
          <w:rFonts w:ascii="仿宋" w:hAnsi="仿宋" w:eastAsia="仿宋" w:cs="仿宋"/>
          <w:sz w:val="30"/>
          <w:szCs w:val="30"/>
        </w:rPr>
        <w:t>0</w:t>
      </w:r>
      <w:r>
        <w:rPr>
          <w:rFonts w:hint="eastAsia" w:ascii="仿宋" w:hAnsi="仿宋" w:eastAsia="仿宋" w:cs="仿宋"/>
          <w:sz w:val="30"/>
          <w:szCs w:val="30"/>
        </w:rPr>
        <w:t>2</w:t>
      </w:r>
      <w:r>
        <w:rPr>
          <w:rFonts w:ascii="仿宋" w:hAnsi="仿宋" w:eastAsia="仿宋" w:cs="仿宋"/>
          <w:sz w:val="30"/>
          <w:szCs w:val="30"/>
        </w:rPr>
        <w:t>3</w:t>
      </w:r>
      <w:r>
        <w:rPr>
          <w:rFonts w:hint="eastAsia" w:ascii="仿宋" w:hAnsi="仿宋" w:eastAsia="仿宋" w:cs="仿宋"/>
          <w:sz w:val="30"/>
          <w:szCs w:val="30"/>
        </w:rPr>
        <w:t>年5月1</w:t>
      </w:r>
      <w:r>
        <w:rPr>
          <w:rFonts w:ascii="仿宋" w:hAnsi="仿宋" w:eastAsia="仿宋" w:cs="仿宋"/>
          <w:sz w:val="30"/>
          <w:szCs w:val="30"/>
        </w:rPr>
        <w:t>4</w:t>
      </w:r>
      <w:r>
        <w:rPr>
          <w:rFonts w:hint="eastAsia" w:ascii="仿宋" w:hAnsi="仿宋" w:eastAsia="仿宋" w:cs="仿宋"/>
          <w:sz w:val="30"/>
          <w:szCs w:val="30"/>
        </w:rPr>
        <w:t>日（周日）</w:t>
      </w:r>
      <w:r>
        <w:rPr>
          <w:rFonts w:ascii="仿宋" w:hAnsi="仿宋" w:eastAsia="仿宋" w:cs="仿宋"/>
          <w:sz w:val="30"/>
          <w:szCs w:val="30"/>
        </w:rPr>
        <w:t>19</w:t>
      </w:r>
      <w:r>
        <w:rPr>
          <w:rFonts w:hint="eastAsia" w:ascii="仿宋" w:hAnsi="仿宋" w:eastAsia="仿宋" w:cs="仿宋"/>
          <w:sz w:val="30"/>
          <w:szCs w:val="30"/>
        </w:rPr>
        <w:t>:00-</w:t>
      </w:r>
      <w:r>
        <w:rPr>
          <w:rFonts w:ascii="仿宋" w:hAnsi="仿宋" w:eastAsia="仿宋" w:cs="仿宋"/>
          <w:sz w:val="30"/>
          <w:szCs w:val="30"/>
        </w:rPr>
        <w:t>21</w:t>
      </w:r>
      <w:r>
        <w:rPr>
          <w:rFonts w:hint="eastAsia" w:ascii="仿宋" w:hAnsi="仿宋" w:eastAsia="仿宋" w:cs="仿宋"/>
          <w:sz w:val="30"/>
          <w:szCs w:val="30"/>
        </w:rPr>
        <w:t>:</w:t>
      </w:r>
      <w:r>
        <w:rPr>
          <w:rFonts w:ascii="仿宋" w:hAnsi="仿宋" w:eastAsia="仿宋" w:cs="仿宋"/>
          <w:sz w:val="30"/>
          <w:szCs w:val="30"/>
        </w:rPr>
        <w:t>3</w:t>
      </w:r>
      <w:r>
        <w:rPr>
          <w:rFonts w:hint="eastAsia" w:ascii="仿宋" w:hAnsi="仿宋" w:eastAsia="仿宋" w:cs="仿宋"/>
          <w:sz w:val="30"/>
          <w:szCs w:val="30"/>
        </w:rPr>
        <w:t>0（备用时间，若该时间也不能举行则顺延到下周周末）</w:t>
      </w:r>
    </w:p>
    <w:p>
      <w:pPr>
        <w:spacing w:line="360" w:lineRule="auto"/>
        <w:ind w:left="300" w:hanging="300" w:hangingChars="100"/>
        <w:rPr>
          <w:rFonts w:hint="eastAsia" w:ascii="仿宋" w:hAnsi="仿宋" w:eastAsia="仿宋" w:cs="仿宋"/>
          <w:sz w:val="30"/>
          <w:szCs w:val="30"/>
        </w:rPr>
      </w:pPr>
    </w:p>
    <w:p>
      <w:pPr>
        <w:spacing w:line="360" w:lineRule="auto"/>
        <w:ind w:left="300" w:hanging="300" w:hangingChars="100"/>
        <w:rPr>
          <w:rFonts w:hint="eastAsia" w:ascii="仿宋" w:hAnsi="仿宋" w:eastAsia="仿宋" w:cs="仿宋"/>
          <w:sz w:val="30"/>
          <w:szCs w:val="30"/>
        </w:rPr>
      </w:pPr>
    </w:p>
    <w:p>
      <w:pPr>
        <w:spacing w:line="360" w:lineRule="auto"/>
        <w:ind w:left="300" w:hanging="300" w:hangingChars="100"/>
        <w:rPr>
          <w:rFonts w:hint="eastAsia" w:ascii="仿宋" w:hAnsi="仿宋" w:eastAsia="仿宋" w:cs="仿宋"/>
          <w:sz w:val="30"/>
          <w:szCs w:val="30"/>
        </w:rPr>
      </w:pPr>
    </w:p>
    <w:p>
      <w:pPr>
        <w:pStyle w:val="2"/>
        <w:rPr>
          <w:rFonts w:ascii="黑体" w:hAnsi="黑体" w:eastAsia="黑体" w:cs="宋体"/>
          <w:sz w:val="32"/>
          <w:szCs w:val="32"/>
        </w:rPr>
      </w:pPr>
      <w:bookmarkStart w:id="21" w:name="_Toc1796401158"/>
      <w:bookmarkStart w:id="22" w:name="_Toc24437"/>
      <w:bookmarkStart w:id="23" w:name="_Toc456894893"/>
      <w:bookmarkStart w:id="24" w:name="_Toc2082339071"/>
      <w:bookmarkStart w:id="25" w:name="_Toc90206943"/>
      <w:bookmarkStart w:id="26" w:name="_Toc1956768117"/>
      <w:bookmarkStart w:id="27" w:name="_Toc599141945"/>
      <w:r>
        <w:rPr>
          <w:rFonts w:hint="eastAsia" w:ascii="黑体" w:hAnsi="黑体" w:eastAsia="黑体" w:cs="宋体"/>
          <w:sz w:val="32"/>
          <w:szCs w:val="32"/>
        </w:rPr>
        <w:t>四、毕业晚会对象</w:t>
      </w:r>
      <w:bookmarkEnd w:id="21"/>
      <w:bookmarkEnd w:id="22"/>
      <w:bookmarkEnd w:id="23"/>
      <w:bookmarkEnd w:id="24"/>
      <w:bookmarkEnd w:id="25"/>
      <w:bookmarkEnd w:id="26"/>
      <w:bookmarkEnd w:id="27"/>
    </w:p>
    <w:p>
      <w:pPr>
        <w:rPr>
          <w:rFonts w:ascii="仿宋" w:hAnsi="仿宋" w:eastAsia="仿宋" w:cs="仿宋"/>
          <w:sz w:val="30"/>
          <w:szCs w:val="30"/>
        </w:rPr>
      </w:pPr>
      <w:r>
        <w:rPr>
          <w:rFonts w:ascii="仿宋" w:hAnsi="仿宋" w:eastAsia="仿宋" w:cs="仿宋"/>
          <w:sz w:val="30"/>
          <w:szCs w:val="30"/>
        </w:rPr>
        <w:tab/>
      </w:r>
      <w:r>
        <w:rPr>
          <w:rFonts w:hint="eastAsia" w:ascii="仿宋" w:hAnsi="仿宋" w:eastAsia="仿宋" w:cs="仿宋"/>
          <w:sz w:val="30"/>
          <w:szCs w:val="30"/>
        </w:rPr>
        <w:t>计算机学院全体师生</w:t>
      </w:r>
    </w:p>
    <w:p>
      <w:pPr>
        <w:pStyle w:val="2"/>
      </w:pPr>
      <w:bookmarkStart w:id="28" w:name="_Toc1559678549"/>
      <w:bookmarkStart w:id="29" w:name="_Toc2053332580"/>
      <w:bookmarkStart w:id="30" w:name="_Toc1592528072"/>
      <w:bookmarkStart w:id="31" w:name="_Toc1041892213"/>
      <w:bookmarkStart w:id="32" w:name="_Toc400196112"/>
      <w:bookmarkStart w:id="33" w:name="_Toc339"/>
      <w:bookmarkStart w:id="34" w:name="_Toc1347340647"/>
      <w:r>
        <w:rPr>
          <w:rFonts w:hint="eastAsia" w:ascii="黑体" w:hAnsi="黑体" w:eastAsia="黑体" w:cs="宋体"/>
          <w:sz w:val="32"/>
          <w:szCs w:val="32"/>
        </w:rPr>
        <w:t>五、毕业晚会地点</w:t>
      </w:r>
      <w:bookmarkEnd w:id="28"/>
      <w:bookmarkEnd w:id="29"/>
      <w:bookmarkEnd w:id="30"/>
      <w:bookmarkEnd w:id="31"/>
      <w:bookmarkEnd w:id="32"/>
      <w:bookmarkEnd w:id="33"/>
      <w:bookmarkEnd w:id="34"/>
      <w:r>
        <w:rPr>
          <w:rFonts w:ascii="黑体" w:hAnsi="黑体" w:eastAsia="黑体" w:cs="宋体"/>
          <w:sz w:val="32"/>
          <w:szCs w:val="32"/>
        </w:rPr>
        <w:t xml:space="preserve"> </w:t>
      </w:r>
      <w:r>
        <w:rPr>
          <w:rFonts w:hint="eastAsia"/>
        </w:rPr>
        <w:t xml:space="preserve">                              </w:t>
      </w:r>
    </w:p>
    <w:p>
      <w:pPr>
        <w:rPr>
          <w:rFonts w:ascii="仿宋" w:hAnsi="仿宋" w:eastAsia="仿宋" w:cs="仿宋"/>
          <w:sz w:val="30"/>
          <w:szCs w:val="30"/>
        </w:rPr>
      </w:pPr>
      <w:r>
        <w:rPr>
          <w:rFonts w:ascii="仿宋" w:hAnsi="仿宋" w:eastAsia="仿宋" w:cs="仿宋"/>
          <w:sz w:val="30"/>
          <w:szCs w:val="30"/>
        </w:rPr>
        <w:tab/>
      </w:r>
      <w:r>
        <w:rPr>
          <w:rFonts w:hint="eastAsia" w:ascii="仿宋" w:hAnsi="仿宋" w:eastAsia="仿宋" w:cs="仿宋"/>
          <w:sz w:val="30"/>
          <w:szCs w:val="30"/>
        </w:rPr>
        <w:t>周末文化广场(体育馆旁）</w:t>
      </w:r>
    </w:p>
    <w:p>
      <w:pPr>
        <w:rPr>
          <w:rFonts w:hint="default" w:ascii="仿宋" w:hAnsi="仿宋" w:eastAsia="仿宋" w:cs="仿宋"/>
          <w:sz w:val="30"/>
          <w:szCs w:val="30"/>
          <w:lang w:val="en-US"/>
        </w:rPr>
      </w:pPr>
      <w:r>
        <w:rPr>
          <w:rFonts w:hint="eastAsia" w:ascii="仿宋" w:hAnsi="仿宋" w:eastAsia="仿宋" w:cs="仿宋"/>
          <w:sz w:val="30"/>
          <w:szCs w:val="30"/>
        </w:rPr>
        <w:t xml:space="preserve"> </w:t>
      </w:r>
      <w:r>
        <w:rPr>
          <w:rFonts w:ascii="仿宋" w:hAnsi="仿宋" w:eastAsia="仿宋" w:cs="仿宋"/>
          <w:sz w:val="30"/>
          <w:szCs w:val="30"/>
        </w:rPr>
        <w:t xml:space="preserve">  </w:t>
      </w:r>
      <w:r>
        <w:rPr>
          <w:rFonts w:hint="eastAsia" w:ascii="仿宋" w:hAnsi="仿宋" w:eastAsia="仿宋" w:cs="仿宋"/>
          <w:sz w:val="30"/>
          <w:szCs w:val="30"/>
        </w:rPr>
        <w:t>备用地点</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大草坪（西十栋宿舍楼和西七栋宿舍楼之间）</w:t>
      </w:r>
    </w:p>
    <w:p>
      <w:pPr>
        <w:pStyle w:val="2"/>
        <w:rPr>
          <w:rFonts w:ascii="黑体" w:hAnsi="黑体" w:eastAsia="黑体" w:cs="宋体"/>
          <w:sz w:val="32"/>
          <w:szCs w:val="32"/>
        </w:rPr>
      </w:pPr>
      <w:bookmarkStart w:id="35" w:name="_Toc2094662424"/>
      <w:bookmarkStart w:id="36" w:name="_Toc1585270365"/>
      <w:bookmarkStart w:id="37" w:name="_Toc1605"/>
      <w:bookmarkStart w:id="38" w:name="_Toc176198655"/>
      <w:bookmarkStart w:id="39" w:name="_Toc1787872845"/>
      <w:bookmarkStart w:id="40" w:name="_Toc908285306"/>
      <w:bookmarkStart w:id="41" w:name="_Toc435463810"/>
      <w:r>
        <w:rPr>
          <w:rFonts w:hint="eastAsia" w:ascii="黑体" w:hAnsi="黑体" w:eastAsia="黑体" w:cs="宋体"/>
          <w:sz w:val="32"/>
          <w:szCs w:val="32"/>
        </w:rPr>
        <w:t>六、毕业晚会流程</w:t>
      </w:r>
      <w:bookmarkEnd w:id="35"/>
      <w:bookmarkEnd w:id="36"/>
      <w:bookmarkEnd w:id="37"/>
      <w:bookmarkEnd w:id="38"/>
      <w:bookmarkEnd w:id="39"/>
      <w:bookmarkEnd w:id="40"/>
      <w:bookmarkEnd w:id="41"/>
    </w:p>
    <w:p>
      <w:r>
        <w:rPr>
          <w:rFonts w:hint="eastAsia" w:ascii="楷体" w:hAnsi="楷体" w:eastAsia="楷体"/>
        </w:rPr>
        <w:t>（一）时间表</w:t>
      </w:r>
    </w:p>
    <w:tbl>
      <w:tblPr>
        <w:tblStyle w:val="18"/>
        <w:tblW w:w="9154" w:type="dxa"/>
        <w:tblInd w:w="-470" w:type="dxa"/>
        <w:tblLayout w:type="fixed"/>
        <w:tblCellMar>
          <w:top w:w="0" w:type="dxa"/>
          <w:left w:w="108" w:type="dxa"/>
          <w:bottom w:w="0" w:type="dxa"/>
          <w:right w:w="108" w:type="dxa"/>
        </w:tblCellMar>
      </w:tblPr>
      <w:tblGrid>
        <w:gridCol w:w="1976"/>
        <w:gridCol w:w="1461"/>
        <w:gridCol w:w="2490"/>
        <w:gridCol w:w="1503"/>
        <w:gridCol w:w="1724"/>
      </w:tblGrid>
      <w:tr>
        <w:tblPrEx>
          <w:tblCellMar>
            <w:top w:w="0" w:type="dxa"/>
            <w:left w:w="108" w:type="dxa"/>
            <w:bottom w:w="0" w:type="dxa"/>
            <w:right w:w="108" w:type="dxa"/>
          </w:tblCellMar>
        </w:tblPrEx>
        <w:trPr>
          <w:trHeight w:val="480" w:hRule="atLeast"/>
        </w:trPr>
        <w:tc>
          <w:tcPr>
            <w:tcW w:w="197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32"/>
                <w:szCs w:val="32"/>
              </w:rPr>
            </w:pPr>
            <w:r>
              <w:rPr>
                <w:rFonts w:hint="eastAsia" w:ascii="仿宋" w:hAnsi="仿宋" w:eastAsia="仿宋" w:cs="宋体"/>
                <w:b/>
                <w:bCs/>
                <w:color w:val="000000"/>
                <w:kern w:val="0"/>
                <w:sz w:val="32"/>
                <w:szCs w:val="32"/>
              </w:rPr>
              <w:t>时间</w:t>
            </w:r>
          </w:p>
        </w:tc>
        <w:tc>
          <w:tcPr>
            <w:tcW w:w="1461"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32"/>
                <w:szCs w:val="32"/>
              </w:rPr>
            </w:pPr>
            <w:r>
              <w:rPr>
                <w:rFonts w:hint="eastAsia" w:ascii="仿宋" w:hAnsi="仿宋" w:eastAsia="仿宋" w:cs="宋体"/>
                <w:b/>
                <w:bCs/>
                <w:color w:val="000000"/>
                <w:kern w:val="0"/>
                <w:sz w:val="32"/>
                <w:szCs w:val="32"/>
              </w:rPr>
              <w:t>时长</w:t>
            </w:r>
          </w:p>
        </w:tc>
        <w:tc>
          <w:tcPr>
            <w:tcW w:w="249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32"/>
                <w:szCs w:val="32"/>
              </w:rPr>
            </w:pPr>
            <w:r>
              <w:rPr>
                <w:rFonts w:hint="eastAsia" w:ascii="仿宋" w:hAnsi="仿宋" w:eastAsia="仿宋" w:cs="宋体"/>
                <w:b/>
                <w:bCs/>
                <w:color w:val="000000"/>
                <w:kern w:val="0"/>
                <w:sz w:val="32"/>
                <w:szCs w:val="32"/>
              </w:rPr>
              <w:t>节目</w:t>
            </w:r>
          </w:p>
        </w:tc>
        <w:tc>
          <w:tcPr>
            <w:tcW w:w="150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32"/>
                <w:szCs w:val="32"/>
              </w:rPr>
            </w:pPr>
            <w:r>
              <w:rPr>
                <w:rFonts w:hint="eastAsia" w:ascii="仿宋" w:hAnsi="仿宋" w:eastAsia="仿宋" w:cs="宋体"/>
                <w:b/>
                <w:bCs/>
                <w:color w:val="000000"/>
                <w:kern w:val="0"/>
                <w:sz w:val="32"/>
                <w:szCs w:val="32"/>
              </w:rPr>
              <w:t>表演单位</w:t>
            </w:r>
          </w:p>
        </w:tc>
        <w:tc>
          <w:tcPr>
            <w:tcW w:w="1724"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32"/>
                <w:szCs w:val="32"/>
              </w:rPr>
            </w:pPr>
            <w:r>
              <w:rPr>
                <w:rFonts w:hint="eastAsia" w:ascii="仿宋" w:hAnsi="仿宋" w:eastAsia="仿宋" w:cs="宋体"/>
                <w:b/>
                <w:bCs/>
                <w:color w:val="000000"/>
                <w:kern w:val="0"/>
                <w:sz w:val="32"/>
                <w:szCs w:val="32"/>
              </w:rPr>
              <w:t>备注</w:t>
            </w: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18:50-19:00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10</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毕业生视频</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暖场视频</w:t>
            </w: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19:00-19:</w:t>
            </w:r>
            <w:r>
              <w:rPr>
                <w:rFonts w:ascii="仿宋" w:hAnsi="仿宋" w:eastAsia="仿宋" w:cs="宋体"/>
                <w:color w:val="000000"/>
                <w:kern w:val="0"/>
                <w:sz w:val="32"/>
                <w:szCs w:val="32"/>
              </w:rPr>
              <w:t>05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lang w:val="en-US" w:eastAsia="zh-CN"/>
              </w:rPr>
              <w:t xml:space="preserve">5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往年回顾视频</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　</w:t>
            </w:r>
          </w:p>
        </w:tc>
      </w:tr>
      <w:tr>
        <w:tblPrEx>
          <w:tblCellMar>
            <w:top w:w="0" w:type="dxa"/>
            <w:left w:w="108" w:type="dxa"/>
            <w:bottom w:w="0" w:type="dxa"/>
            <w:right w:w="108" w:type="dxa"/>
          </w:tblCellMar>
        </w:tblPrEx>
        <w:trPr>
          <w:trHeight w:val="594"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19:</w:t>
            </w:r>
            <w:r>
              <w:rPr>
                <w:rFonts w:ascii="仿宋" w:hAnsi="仿宋" w:eastAsia="仿宋" w:cs="宋体"/>
                <w:color w:val="000000"/>
                <w:kern w:val="0"/>
                <w:sz w:val="32"/>
                <w:szCs w:val="32"/>
              </w:rPr>
              <w:t>05</w:t>
            </w:r>
            <w:r>
              <w:rPr>
                <w:rFonts w:hint="eastAsia" w:ascii="仿宋" w:hAnsi="仿宋" w:eastAsia="仿宋" w:cs="宋体"/>
                <w:color w:val="000000"/>
                <w:kern w:val="0"/>
                <w:sz w:val="32"/>
                <w:szCs w:val="32"/>
              </w:rPr>
              <w:t>-19:1</w:t>
            </w:r>
            <w:r>
              <w:rPr>
                <w:rFonts w:ascii="仿宋" w:hAnsi="仿宋" w:eastAsia="仿宋" w:cs="宋体"/>
                <w:color w:val="000000"/>
                <w:kern w:val="0"/>
                <w:sz w:val="32"/>
                <w:szCs w:val="32"/>
              </w:rPr>
              <w:t>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 xml:space="preserve">5 </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ind w:left="530" w:leftChars="100" w:hanging="320" w:hangingChars="100"/>
              <w:rPr>
                <w:rFonts w:ascii="仿宋" w:hAnsi="仿宋" w:eastAsia="仿宋" w:cs="宋体"/>
                <w:color w:val="000000"/>
                <w:kern w:val="0"/>
                <w:sz w:val="32"/>
                <w:szCs w:val="32"/>
              </w:rPr>
            </w:pPr>
            <w:r>
              <w:rPr>
                <w:rFonts w:hint="eastAsia" w:ascii="仿宋" w:hAnsi="仿宋" w:eastAsia="仿宋" w:cs="宋体"/>
                <w:color w:val="000000"/>
                <w:kern w:val="0"/>
                <w:sz w:val="32"/>
                <w:szCs w:val="32"/>
              </w:rPr>
              <w:t>主持人开场</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_</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　</w:t>
            </w: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rPr>
                <w:rFonts w:ascii="仿宋" w:hAnsi="仿宋" w:eastAsia="仿宋" w:cs="宋体"/>
                <w:color w:val="000000"/>
                <w:kern w:val="0"/>
                <w:sz w:val="32"/>
                <w:szCs w:val="32"/>
              </w:rPr>
            </w:pPr>
            <w:r>
              <w:rPr>
                <w:rFonts w:hint="eastAsia" w:ascii="仿宋" w:hAnsi="仿宋" w:eastAsia="仿宋" w:cs="宋体"/>
                <w:color w:val="000000"/>
                <w:kern w:val="0"/>
                <w:sz w:val="32"/>
                <w:szCs w:val="32"/>
              </w:rPr>
              <w:t>19:1</w:t>
            </w:r>
            <w:r>
              <w:rPr>
                <w:rFonts w:ascii="仿宋" w:hAnsi="仿宋" w:eastAsia="仿宋" w:cs="宋体"/>
                <w:color w:val="000000"/>
                <w:kern w:val="0"/>
                <w:sz w:val="32"/>
                <w:szCs w:val="32"/>
              </w:rPr>
              <w:t>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15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5</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辅导员合唱</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辅导员</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15</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25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10</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优秀毕业生颁奖</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　</w:t>
            </w: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3</w:t>
            </w: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4</w:t>
            </w:r>
            <w:r>
              <w:rPr>
                <w:rFonts w:hint="eastAsia" w:ascii="仿宋" w:hAnsi="仿宋" w:eastAsia="仿宋" w:cs="宋体"/>
                <w:color w:val="000000"/>
                <w:kern w:val="0"/>
                <w:sz w:val="32"/>
                <w:szCs w:val="32"/>
              </w:rPr>
              <w:t>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10</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舞狮团</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　</w:t>
            </w: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4</w:t>
            </w: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50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ascii="仿宋" w:hAnsi="仿宋" w:eastAsia="仿宋" w:cs="宋体"/>
                <w:color w:val="000000"/>
                <w:kern w:val="0"/>
                <w:sz w:val="32"/>
                <w:szCs w:val="32"/>
              </w:rPr>
              <w:t xml:space="preserve">5 </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优秀毕业生发言</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ascii="仿宋" w:hAnsi="仿宋" w:eastAsia="仿宋" w:cs="宋体"/>
                <w:color w:val="000000"/>
                <w:kern w:val="0"/>
                <w:sz w:val="32"/>
                <w:szCs w:val="32"/>
              </w:rPr>
              <w:t>19</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50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20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00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ascii="仿宋" w:hAnsi="仿宋" w:eastAsia="仿宋" w:cs="宋体"/>
                <w:color w:val="000000"/>
                <w:kern w:val="0"/>
                <w:sz w:val="32"/>
                <w:szCs w:val="32"/>
              </w:rPr>
              <w:t>10</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书记致辞</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ascii="仿宋" w:hAnsi="仿宋" w:eastAsia="仿宋" w:cs="宋体"/>
                <w:color w:val="000000"/>
                <w:kern w:val="0"/>
                <w:sz w:val="32"/>
                <w:szCs w:val="32"/>
              </w:rPr>
              <w:t>20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00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20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10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ascii="仿宋" w:hAnsi="仿宋" w:eastAsia="仿宋" w:cs="宋体"/>
                <w:color w:val="000000"/>
                <w:kern w:val="0"/>
                <w:sz w:val="32"/>
                <w:szCs w:val="32"/>
              </w:rPr>
              <w:t>10</w:t>
            </w:r>
            <w:r>
              <w:rPr>
                <w:rFonts w:hint="eastAsia" w:ascii="仿宋" w:hAnsi="仿宋" w:eastAsia="仿宋" w:cs="宋体"/>
                <w:color w:val="000000"/>
                <w:kern w:val="0"/>
                <w:sz w:val="32"/>
                <w:szCs w:val="32"/>
              </w:rPr>
              <w:t xml:space="preserve"> 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优秀毕业生颁奖</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61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rPr>
                <w:rFonts w:ascii="仿宋" w:hAnsi="仿宋" w:eastAsia="仿宋" w:cs="宋体"/>
                <w:color w:val="000000"/>
                <w:kern w:val="0"/>
                <w:sz w:val="32"/>
                <w:szCs w:val="32"/>
              </w:rPr>
            </w:pPr>
            <w:r>
              <w:rPr>
                <w:rFonts w:ascii="仿宋" w:hAnsi="仿宋" w:eastAsia="仿宋" w:cs="宋体"/>
                <w:color w:val="000000"/>
                <w:kern w:val="0"/>
                <w:sz w:val="32"/>
                <w:szCs w:val="32"/>
              </w:rPr>
              <w:t>20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1</w:t>
            </w:r>
            <w:r>
              <w:rPr>
                <w:rFonts w:hint="eastAsia" w:ascii="仿宋" w:hAnsi="仿宋" w:eastAsia="仿宋" w:cs="宋体"/>
                <w:color w:val="000000"/>
                <w:kern w:val="0"/>
                <w:sz w:val="32"/>
                <w:szCs w:val="32"/>
              </w:rPr>
              <w:t>0-20:</w:t>
            </w:r>
            <w:r>
              <w:rPr>
                <w:rFonts w:ascii="仿宋" w:hAnsi="仿宋" w:eastAsia="仿宋" w:cs="宋体"/>
                <w:color w:val="000000"/>
                <w:kern w:val="0"/>
                <w:sz w:val="32"/>
                <w:szCs w:val="32"/>
              </w:rPr>
              <w:t>1</w:t>
            </w:r>
            <w:r>
              <w:rPr>
                <w:rFonts w:hint="eastAsia" w:ascii="仿宋" w:hAnsi="仿宋" w:eastAsia="仿宋" w:cs="宋体"/>
                <w:color w:val="000000"/>
                <w:kern w:val="0"/>
                <w:sz w:val="32"/>
                <w:szCs w:val="32"/>
              </w:rPr>
              <w:t>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ascii="仿宋" w:hAnsi="仿宋" w:eastAsia="仿宋" w:cs="宋体"/>
                <w:color w:val="000000"/>
                <w:kern w:val="0"/>
                <w:sz w:val="32"/>
                <w:szCs w:val="32"/>
              </w:rPr>
              <w:t>10 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诗朗诵</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研会</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rPr>
                <w:rFonts w:ascii="仿宋" w:hAnsi="仿宋" w:eastAsia="仿宋" w:cs="宋体"/>
                <w:color w:val="000000"/>
                <w:kern w:val="0"/>
                <w:sz w:val="32"/>
                <w:szCs w:val="32"/>
              </w:rPr>
            </w:pPr>
            <w:r>
              <w:rPr>
                <w:rFonts w:hint="eastAsia" w:ascii="仿宋" w:hAnsi="仿宋" w:eastAsia="仿宋" w:cs="宋体"/>
                <w:color w:val="000000"/>
                <w:kern w:val="0"/>
                <w:sz w:val="32"/>
                <w:szCs w:val="32"/>
              </w:rPr>
              <w:t>20:</w:t>
            </w:r>
            <w:r>
              <w:rPr>
                <w:rFonts w:ascii="仿宋" w:hAnsi="仿宋" w:eastAsia="仿宋" w:cs="宋体"/>
                <w:color w:val="000000"/>
                <w:kern w:val="0"/>
                <w:sz w:val="32"/>
                <w:szCs w:val="32"/>
              </w:rPr>
              <w:t>1</w:t>
            </w:r>
            <w:r>
              <w:rPr>
                <w:rFonts w:hint="eastAsia" w:ascii="仿宋" w:hAnsi="仿宋" w:eastAsia="仿宋" w:cs="宋体"/>
                <w:color w:val="000000"/>
                <w:kern w:val="0"/>
                <w:sz w:val="32"/>
                <w:szCs w:val="32"/>
              </w:rPr>
              <w:t>0-20:</w:t>
            </w:r>
            <w:r>
              <w:rPr>
                <w:rFonts w:ascii="仿宋" w:hAnsi="仿宋" w:eastAsia="仿宋" w:cs="宋体"/>
                <w:color w:val="000000"/>
                <w:kern w:val="0"/>
                <w:sz w:val="32"/>
                <w:szCs w:val="32"/>
              </w:rPr>
              <w:t>15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 xml:space="preserve">5 </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ind w:firstLine="320" w:firstLineChars="100"/>
              <w:rPr>
                <w:rFonts w:ascii="仿宋" w:hAnsi="仿宋" w:eastAsia="仿宋" w:cs="宋体"/>
                <w:color w:val="000000"/>
                <w:kern w:val="0"/>
                <w:sz w:val="32"/>
                <w:szCs w:val="32"/>
              </w:rPr>
            </w:pPr>
            <w:r>
              <w:rPr>
                <w:rFonts w:hint="eastAsia" w:ascii="仿宋" w:hAnsi="仿宋" w:eastAsia="仿宋" w:cs="宋体"/>
                <w:color w:val="000000"/>
                <w:kern w:val="0"/>
                <w:sz w:val="32"/>
                <w:szCs w:val="32"/>
              </w:rPr>
              <w:t>三等奖抽奖</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8"/>
                <w:szCs w:val="28"/>
              </w:rPr>
            </w:pPr>
            <w:r>
              <w:rPr>
                <w:rFonts w:hint="eastAsia" w:ascii="仿宋" w:hAnsi="仿宋" w:eastAsia="仿宋" w:cs="宋体"/>
                <w:color w:val="000000"/>
                <w:kern w:val="0"/>
                <w:sz w:val="28"/>
                <w:szCs w:val="28"/>
              </w:rPr>
              <w:t>　</w:t>
            </w: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20:</w:t>
            </w:r>
            <w:r>
              <w:rPr>
                <w:rFonts w:ascii="仿宋" w:hAnsi="仿宋" w:eastAsia="仿宋" w:cs="宋体"/>
                <w:color w:val="000000"/>
                <w:kern w:val="0"/>
                <w:sz w:val="32"/>
                <w:szCs w:val="32"/>
              </w:rPr>
              <w:t>15</w:t>
            </w:r>
            <w:r>
              <w:rPr>
                <w:rFonts w:hint="eastAsia" w:ascii="仿宋" w:hAnsi="仿宋" w:eastAsia="仿宋" w:cs="宋体"/>
                <w:color w:val="000000"/>
                <w:kern w:val="0"/>
                <w:sz w:val="32"/>
                <w:szCs w:val="32"/>
              </w:rPr>
              <w:t>-20:</w:t>
            </w:r>
            <w:r>
              <w:rPr>
                <w:rFonts w:ascii="仿宋" w:hAnsi="仿宋" w:eastAsia="仿宋" w:cs="宋体"/>
                <w:color w:val="000000"/>
                <w:kern w:val="0"/>
                <w:sz w:val="32"/>
                <w:szCs w:val="32"/>
              </w:rPr>
              <w:t>2</w:t>
            </w:r>
            <w:r>
              <w:rPr>
                <w:rFonts w:hint="eastAsia" w:ascii="仿宋" w:hAnsi="仿宋" w:eastAsia="仿宋" w:cs="宋体"/>
                <w:color w:val="000000"/>
                <w:kern w:val="0"/>
                <w:sz w:val="32"/>
                <w:szCs w:val="32"/>
              </w:rPr>
              <w:t>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ascii="仿宋" w:hAnsi="仿宋" w:eastAsia="仿宋" w:cs="宋体"/>
                <w:color w:val="000000"/>
                <w:kern w:val="0"/>
                <w:sz w:val="32"/>
                <w:szCs w:val="32"/>
              </w:rPr>
              <w:t>10</w:t>
            </w:r>
            <w:r>
              <w:rPr>
                <w:rFonts w:hint="eastAsia" w:ascii="仿宋" w:hAnsi="仿宋" w:eastAsia="仿宋" w:cs="宋体"/>
                <w:color w:val="000000"/>
                <w:kern w:val="0"/>
                <w:sz w:val="32"/>
                <w:szCs w:val="32"/>
              </w:rPr>
              <w:t xml:space="preserve"> 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舞蹈</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校艺术团</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　</w:t>
            </w: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0:2</w:t>
            </w: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-20:3</w:t>
            </w:r>
            <w:r>
              <w:rPr>
                <w:rFonts w:hint="eastAsia" w:ascii="仿宋" w:hAnsi="仿宋" w:eastAsia="仿宋" w:cs="宋体"/>
                <w:color w:val="000000"/>
                <w:kern w:val="0"/>
                <w:sz w:val="32"/>
                <w:szCs w:val="32"/>
              </w:rPr>
              <w:t>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1</w:t>
            </w:r>
            <w:r>
              <w:rPr>
                <w:rFonts w:ascii="仿宋" w:hAnsi="仿宋" w:eastAsia="仿宋" w:cs="宋体"/>
                <w:color w:val="000000"/>
                <w:kern w:val="0"/>
                <w:sz w:val="32"/>
                <w:szCs w:val="32"/>
              </w:rPr>
              <w:t>0 mins</w:t>
            </w:r>
          </w:p>
        </w:tc>
        <w:tc>
          <w:tcPr>
            <w:tcW w:w="2490" w:type="dxa"/>
            <w:tcBorders>
              <w:top w:val="nil"/>
              <w:left w:val="nil"/>
              <w:bottom w:val="single" w:color="auto" w:sz="8" w:space="0"/>
              <w:right w:val="single" w:color="auto" w:sz="8" w:space="0"/>
            </w:tcBorders>
            <w:shd w:val="clear" w:color="auto" w:fill="auto"/>
            <w:vAlign w:val="center"/>
          </w:tcPr>
          <w:p>
            <w:pPr>
              <w:widowControl/>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情景剧</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征集演员</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0</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4</w:t>
            </w: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-20:50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 xml:space="preserve"> </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歌唱</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天籁</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0:5</w:t>
            </w:r>
            <w:r>
              <w:rPr>
                <w:rFonts w:hint="eastAsia" w:ascii="仿宋" w:hAnsi="仿宋" w:eastAsia="仿宋" w:cs="宋体"/>
                <w:color w:val="000000"/>
                <w:kern w:val="0"/>
                <w:sz w:val="32"/>
                <w:szCs w:val="32"/>
              </w:rPr>
              <w:t>0</w:t>
            </w:r>
            <w:r>
              <w:rPr>
                <w:rFonts w:ascii="仿宋" w:hAnsi="仿宋" w:eastAsia="仿宋" w:cs="宋体"/>
                <w:color w:val="000000"/>
                <w:kern w:val="0"/>
                <w:sz w:val="32"/>
                <w:szCs w:val="32"/>
              </w:rPr>
              <w:t>-20:55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 xml:space="preserve"> </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走秀</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征集节目</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20:</w:t>
            </w:r>
            <w:r>
              <w:rPr>
                <w:rFonts w:ascii="仿宋" w:hAnsi="仿宋" w:eastAsia="仿宋" w:cs="宋体"/>
                <w:color w:val="000000"/>
                <w:kern w:val="0"/>
                <w:sz w:val="32"/>
                <w:szCs w:val="32"/>
              </w:rPr>
              <w:t>55</w:t>
            </w: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1</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00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 xml:space="preserve">5 </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二等奖抽奖</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1</w:t>
            </w:r>
            <w:r>
              <w:rPr>
                <w:rFonts w:hint="eastAsia" w:ascii="仿宋" w:hAnsi="仿宋" w:eastAsia="仿宋" w:cs="宋体"/>
                <w:color w:val="000000"/>
                <w:kern w:val="0"/>
                <w:sz w:val="32"/>
                <w:szCs w:val="32"/>
              </w:rPr>
              <w:t>:0</w:t>
            </w:r>
            <w:r>
              <w:rPr>
                <w:rFonts w:ascii="仿宋" w:hAnsi="仿宋" w:eastAsia="仿宋" w:cs="宋体"/>
                <w:color w:val="000000"/>
                <w:kern w:val="0"/>
                <w:sz w:val="32"/>
                <w:szCs w:val="32"/>
              </w:rPr>
              <w:t>0</w:t>
            </w: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1</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05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 xml:space="preserve">5 </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舞蹈</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校啦啦队</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1:05-21:10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 xml:space="preserve"> </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w:t>
            </w:r>
            <w:r>
              <w:rPr>
                <w:rFonts w:hint="eastAsia" w:ascii="仿宋" w:hAnsi="仿宋" w:eastAsia="仿宋" w:cs="宋体"/>
                <w:color w:val="000000"/>
                <w:kern w:val="0"/>
                <w:sz w:val="32"/>
                <w:szCs w:val="32"/>
              </w:rPr>
              <w:t>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一等奖抽奖</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1:10-21:15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ascii="仿宋" w:hAnsi="仿宋" w:eastAsia="仿宋" w:cs="宋体"/>
                <w:color w:val="000000"/>
                <w:kern w:val="0"/>
                <w:sz w:val="32"/>
                <w:szCs w:val="32"/>
              </w:rPr>
              <w:t xml:space="preserve">5 </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武术</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征集节目</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w:t>
            </w:r>
            <w:r>
              <w:rPr>
                <w:rFonts w:ascii="仿宋" w:hAnsi="仿宋" w:eastAsia="仿宋" w:cs="宋体"/>
                <w:color w:val="000000"/>
                <w:kern w:val="0"/>
                <w:sz w:val="32"/>
                <w:szCs w:val="32"/>
              </w:rPr>
              <w:t>1</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15</w:t>
            </w:r>
            <w:r>
              <w:rPr>
                <w:rFonts w:hint="eastAsia" w:ascii="仿宋" w:hAnsi="仿宋" w:eastAsia="仿宋" w:cs="宋体"/>
                <w:color w:val="000000"/>
                <w:kern w:val="0"/>
                <w:sz w:val="32"/>
                <w:szCs w:val="32"/>
              </w:rPr>
              <w:t>-21:</w:t>
            </w:r>
            <w:r>
              <w:rPr>
                <w:rFonts w:ascii="仿宋" w:hAnsi="仿宋" w:eastAsia="仿宋" w:cs="宋体"/>
                <w:color w:val="000000"/>
                <w:kern w:val="0"/>
                <w:sz w:val="32"/>
                <w:szCs w:val="32"/>
              </w:rPr>
              <w:t>20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 xml:space="preserve">5 </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说唱</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说唱社</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21:</w:t>
            </w:r>
            <w:r>
              <w:rPr>
                <w:rFonts w:ascii="仿宋" w:hAnsi="仿宋" w:eastAsia="仿宋" w:cs="宋体"/>
                <w:color w:val="000000"/>
                <w:kern w:val="0"/>
                <w:sz w:val="32"/>
                <w:szCs w:val="32"/>
              </w:rPr>
              <w:t>20</w:t>
            </w:r>
            <w:r>
              <w:rPr>
                <w:rFonts w:hint="eastAsia" w:ascii="仿宋" w:hAnsi="仿宋" w:eastAsia="仿宋" w:cs="宋体"/>
                <w:color w:val="000000"/>
                <w:kern w:val="0"/>
                <w:sz w:val="32"/>
                <w:szCs w:val="32"/>
              </w:rPr>
              <w:t>-21:</w:t>
            </w:r>
            <w:r>
              <w:rPr>
                <w:rFonts w:ascii="仿宋" w:hAnsi="仿宋" w:eastAsia="仿宋" w:cs="宋体"/>
                <w:color w:val="000000"/>
                <w:kern w:val="0"/>
                <w:sz w:val="32"/>
                <w:szCs w:val="32"/>
              </w:rPr>
              <w:t>25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 xml:space="preserve"> </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街舞</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蒲公英艺术团</w:t>
            </w: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21:</w:t>
            </w:r>
            <w:r>
              <w:rPr>
                <w:rFonts w:ascii="仿宋" w:hAnsi="仿宋" w:eastAsia="仿宋" w:cs="宋体"/>
                <w:color w:val="000000"/>
                <w:kern w:val="0"/>
                <w:sz w:val="32"/>
                <w:szCs w:val="32"/>
              </w:rPr>
              <w:t>25-2</w:t>
            </w:r>
            <w:r>
              <w:rPr>
                <w:rFonts w:hint="eastAsia" w:ascii="仿宋" w:hAnsi="仿宋" w:eastAsia="仿宋" w:cs="宋体"/>
                <w:color w:val="000000"/>
                <w:kern w:val="0"/>
                <w:sz w:val="32"/>
                <w:szCs w:val="32"/>
              </w:rPr>
              <w:t>1</w:t>
            </w:r>
            <w:r>
              <w:rPr>
                <w:rFonts w:ascii="仿宋" w:hAnsi="仿宋" w:eastAsia="仿宋" w:cs="宋体"/>
                <w:color w:val="000000"/>
                <w:kern w:val="0"/>
                <w:sz w:val="32"/>
                <w:szCs w:val="32"/>
              </w:rPr>
              <w:t>:3</w:t>
            </w:r>
            <w:r>
              <w:rPr>
                <w:rFonts w:hint="eastAsia" w:ascii="仿宋" w:hAnsi="仿宋" w:eastAsia="仿宋" w:cs="宋体"/>
                <w:color w:val="000000"/>
                <w:kern w:val="0"/>
                <w:sz w:val="32"/>
                <w:szCs w:val="32"/>
              </w:rPr>
              <w:t>0</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 xml:space="preserve"> </w:t>
            </w:r>
            <w:r>
              <w:rPr>
                <w:rFonts w:hint="eastAsia" w:ascii="仿宋" w:hAnsi="仿宋" w:eastAsia="仿宋" w:cs="宋体"/>
                <w:color w:val="000000"/>
                <w:kern w:val="0"/>
                <w:sz w:val="32"/>
                <w:szCs w:val="32"/>
                <w:lang w:val="en-US" w:eastAsia="zh-CN"/>
              </w:rPr>
              <w:t xml:space="preserve"> </w:t>
            </w:r>
            <w:r>
              <w:rPr>
                <w:rFonts w:hint="eastAsia"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全员合唱</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r>
        <w:tblPrEx>
          <w:tblCellMar>
            <w:top w:w="0" w:type="dxa"/>
            <w:left w:w="108" w:type="dxa"/>
            <w:bottom w:w="0" w:type="dxa"/>
            <w:right w:w="108" w:type="dxa"/>
          </w:tblCellMar>
        </w:tblPrEx>
        <w:trPr>
          <w:trHeight w:val="480" w:hRule="atLeast"/>
        </w:trPr>
        <w:tc>
          <w:tcPr>
            <w:tcW w:w="19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21</w:t>
            </w:r>
            <w:r>
              <w:rPr>
                <w:rFonts w:ascii="仿宋" w:hAnsi="仿宋" w:eastAsia="仿宋" w:cs="宋体"/>
                <w:color w:val="000000"/>
                <w:kern w:val="0"/>
                <w:sz w:val="32"/>
                <w:szCs w:val="32"/>
              </w:rPr>
              <w:t>:3</w:t>
            </w:r>
            <w:r>
              <w:rPr>
                <w:rFonts w:hint="eastAsia" w:ascii="仿宋" w:hAnsi="仿宋" w:eastAsia="仿宋" w:cs="宋体"/>
                <w:color w:val="000000"/>
                <w:kern w:val="0"/>
                <w:sz w:val="32"/>
                <w:szCs w:val="32"/>
              </w:rPr>
              <w:t>0</w:t>
            </w:r>
            <w:r>
              <w:rPr>
                <w:rFonts w:ascii="仿宋" w:hAnsi="仿宋" w:eastAsia="仿宋" w:cs="宋体"/>
                <w:color w:val="000000"/>
                <w:kern w:val="0"/>
                <w:sz w:val="32"/>
                <w:szCs w:val="32"/>
              </w:rPr>
              <w:t>-21:35</w:t>
            </w:r>
          </w:p>
        </w:tc>
        <w:tc>
          <w:tcPr>
            <w:tcW w:w="1461" w:type="dxa"/>
            <w:tcBorders>
              <w:top w:val="nil"/>
              <w:left w:val="nil"/>
              <w:bottom w:val="single" w:color="auto" w:sz="8" w:space="0"/>
              <w:right w:val="single" w:color="auto" w:sz="8" w:space="0"/>
            </w:tcBorders>
            <w:shd w:val="clear" w:color="auto" w:fill="auto"/>
            <w:vAlign w:val="center"/>
          </w:tcPr>
          <w:p>
            <w:pPr>
              <w:widowControl/>
              <w:jc w:val="left"/>
              <w:rPr>
                <w:rFonts w:ascii="仿宋" w:hAnsi="仿宋" w:eastAsia="仿宋" w:cs="宋体"/>
                <w:color w:val="000000"/>
                <w:kern w:val="0"/>
                <w:sz w:val="32"/>
                <w:szCs w:val="32"/>
              </w:rPr>
            </w:pPr>
            <w:r>
              <w:rPr>
                <w:rFonts w:hint="eastAsia" w:ascii="仿宋" w:hAnsi="仿宋" w:eastAsia="仿宋" w:cs="宋体"/>
                <w:color w:val="000000"/>
                <w:kern w:val="0"/>
                <w:sz w:val="32"/>
                <w:szCs w:val="32"/>
              </w:rPr>
              <w:t>5</w:t>
            </w:r>
            <w:r>
              <w:rPr>
                <w:rFonts w:ascii="仿宋" w:hAnsi="仿宋" w:eastAsia="仿宋" w:cs="宋体"/>
                <w:color w:val="000000"/>
                <w:kern w:val="0"/>
                <w:sz w:val="32"/>
                <w:szCs w:val="32"/>
              </w:rPr>
              <w:t xml:space="preserve"> </w:t>
            </w:r>
            <w:r>
              <w:rPr>
                <w:rFonts w:hint="eastAsia" w:ascii="仿宋" w:hAnsi="仿宋" w:eastAsia="仿宋" w:cs="宋体"/>
                <w:color w:val="000000"/>
                <w:kern w:val="0"/>
                <w:sz w:val="32"/>
                <w:szCs w:val="32"/>
                <w:lang w:val="en-US" w:eastAsia="zh-CN"/>
              </w:rPr>
              <w:t xml:space="preserve"> </w:t>
            </w:r>
            <w:r>
              <w:rPr>
                <w:rFonts w:ascii="仿宋" w:hAnsi="仿宋" w:eastAsia="仿宋" w:cs="宋体"/>
                <w:color w:val="000000"/>
                <w:kern w:val="0"/>
                <w:sz w:val="32"/>
                <w:szCs w:val="32"/>
              </w:rPr>
              <w:t>mins</w:t>
            </w:r>
          </w:p>
        </w:tc>
        <w:tc>
          <w:tcPr>
            <w:tcW w:w="2490"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r>
              <w:rPr>
                <w:rFonts w:hint="eastAsia" w:ascii="仿宋" w:hAnsi="仿宋" w:eastAsia="仿宋" w:cs="宋体"/>
                <w:color w:val="000000"/>
                <w:kern w:val="0"/>
                <w:sz w:val="32"/>
                <w:szCs w:val="32"/>
              </w:rPr>
              <w:t>主持人谢幕，嘉宾与全体工作人员合影留恋</w:t>
            </w:r>
          </w:p>
        </w:tc>
        <w:tc>
          <w:tcPr>
            <w:tcW w:w="150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c>
          <w:tcPr>
            <w:tcW w:w="1724"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32"/>
                <w:szCs w:val="32"/>
              </w:rPr>
            </w:pPr>
          </w:p>
        </w:tc>
      </w:tr>
    </w:tbl>
    <w:p>
      <w:pPr>
        <w:rPr>
          <w:b/>
          <w:bCs/>
        </w:rPr>
      </w:pPr>
      <w:r>
        <w:rPr>
          <w:rFonts w:hint="eastAsia"/>
          <w:b/>
          <w:bCs/>
        </w:rPr>
        <w:t>（注：时长包含调整时间）</w:t>
      </w:r>
    </w:p>
    <w:p/>
    <w:p/>
    <w:p/>
    <w:p/>
    <w:p/>
    <w:p/>
    <w:p/>
    <w:p/>
    <w:p/>
    <w:p/>
    <w:p/>
    <w:p/>
    <w:p>
      <w:pPr>
        <w:pStyle w:val="8"/>
        <w:rPr>
          <w:b/>
          <w:bCs/>
          <w:sz w:val="32"/>
          <w:szCs w:val="32"/>
        </w:rPr>
      </w:pPr>
      <w:bookmarkStart w:id="42" w:name="_Toc886035529"/>
      <w:bookmarkStart w:id="43" w:name="_Toc233370578"/>
      <w:bookmarkStart w:id="44" w:name="_Toc71159998"/>
      <w:bookmarkStart w:id="45" w:name="_Toc348283700"/>
      <w:bookmarkStart w:id="46" w:name="_Toc63688750"/>
      <w:bookmarkStart w:id="47" w:name="_Toc2142202294"/>
      <w:bookmarkStart w:id="48" w:name="_Toc1078503516"/>
      <w:bookmarkStart w:id="49" w:name="_Toc689313274"/>
      <w:r>
        <w:rPr>
          <w:rFonts w:hint="eastAsia"/>
          <w:b/>
          <w:bCs/>
          <w:sz w:val="32"/>
          <w:szCs w:val="32"/>
        </w:rPr>
        <w:t>（二）奖品设置</w:t>
      </w:r>
      <w:bookmarkEnd w:id="42"/>
      <w:bookmarkEnd w:id="43"/>
      <w:bookmarkEnd w:id="44"/>
      <w:bookmarkEnd w:id="45"/>
      <w:bookmarkEnd w:id="46"/>
      <w:bookmarkEnd w:id="47"/>
      <w:bookmarkEnd w:id="48"/>
      <w:bookmarkEnd w:id="49"/>
    </w:p>
    <w:tbl>
      <w:tblPr>
        <w:tblStyle w:val="19"/>
        <w:tblW w:w="7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jc w:val="center"/>
              <w:rPr>
                <w:rFonts w:ascii="仿宋" w:hAnsi="仿宋" w:eastAsia="仿宋"/>
                <w:b/>
                <w:sz w:val="32"/>
                <w:szCs w:val="32"/>
              </w:rPr>
            </w:pPr>
            <w:r>
              <w:rPr>
                <w:rFonts w:ascii="仿宋" w:hAnsi="仿宋" w:eastAsia="仿宋"/>
                <w:b/>
                <w:sz w:val="32"/>
                <w:szCs w:val="32"/>
              </w:rPr>
              <w:t>奖项份额</w:t>
            </w:r>
          </w:p>
        </w:tc>
        <w:tc>
          <w:tcPr>
            <w:tcW w:w="5168" w:type="dxa"/>
          </w:tcPr>
          <w:p>
            <w:pPr>
              <w:jc w:val="center"/>
              <w:rPr>
                <w:rFonts w:ascii="仿宋" w:hAnsi="仿宋" w:eastAsia="仿宋"/>
                <w:b/>
                <w:sz w:val="32"/>
                <w:szCs w:val="32"/>
              </w:rPr>
            </w:pPr>
            <w:r>
              <w:rPr>
                <w:rFonts w:ascii="仿宋" w:hAnsi="仿宋" w:eastAsia="仿宋"/>
                <w:b/>
                <w:sz w:val="32"/>
                <w:szCs w:val="32"/>
              </w:rPr>
              <w:t>奖项内容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168" w:type="dxa"/>
          </w:tcPr>
          <w:p>
            <w:pPr>
              <w:jc w:val="center"/>
              <w:rPr>
                <w:rFonts w:ascii="仿宋" w:hAnsi="仿宋" w:eastAsia="仿宋"/>
                <w:sz w:val="28"/>
                <w:szCs w:val="28"/>
              </w:rPr>
            </w:pPr>
            <w:r>
              <w:rPr>
                <w:rFonts w:ascii="仿宋" w:hAnsi="仿宋" w:eastAsia="仿宋"/>
                <w:sz w:val="28"/>
                <w:szCs w:val="28"/>
              </w:rPr>
              <w:t>一等奖</w:t>
            </w:r>
            <w:r>
              <w:rPr>
                <w:rFonts w:hint="eastAsia" w:ascii="仿宋" w:hAnsi="仿宋" w:eastAsia="仿宋"/>
                <w:sz w:val="28"/>
                <w:szCs w:val="28"/>
              </w:rPr>
              <w:t>数量：</w:t>
            </w:r>
          </w:p>
          <w:p>
            <w:pPr>
              <w:jc w:val="center"/>
              <w:rPr>
                <w:rFonts w:ascii="仿宋" w:hAnsi="仿宋" w:eastAsia="仿宋"/>
                <w:sz w:val="28"/>
                <w:szCs w:val="28"/>
              </w:rPr>
            </w:pPr>
            <w:r>
              <w:rPr>
                <w:rFonts w:ascii="仿宋" w:hAnsi="仿宋" w:eastAsia="仿宋"/>
                <w:sz w:val="28"/>
                <w:szCs w:val="28"/>
              </w:rPr>
              <w:t>1</w:t>
            </w:r>
          </w:p>
        </w:tc>
        <w:tc>
          <w:tcPr>
            <w:tcW w:w="5168" w:type="dxa"/>
          </w:tcPr>
          <w:p>
            <w:pPr>
              <w:jc w:val="center"/>
              <w:rPr>
                <w:rFonts w:ascii="仿宋" w:hAnsi="仿宋" w:eastAsia="仿宋"/>
                <w:sz w:val="28"/>
                <w:szCs w:val="28"/>
              </w:rPr>
            </w:pPr>
            <w:r>
              <w:rPr>
                <w:rFonts w:ascii="仿宋" w:hAnsi="仿宋" w:eastAsia="仿宋"/>
                <w:sz w:val="28"/>
                <w:szCs w:val="28"/>
              </w:rPr>
              <w:t>极米投影仪</w:t>
            </w:r>
          </w:p>
          <w:p>
            <w:pPr>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2168" w:type="dxa"/>
          </w:tcPr>
          <w:p>
            <w:pPr>
              <w:jc w:val="center"/>
              <w:rPr>
                <w:rFonts w:ascii="仿宋" w:hAnsi="仿宋" w:eastAsia="仿宋"/>
                <w:sz w:val="28"/>
                <w:szCs w:val="28"/>
              </w:rPr>
            </w:pPr>
            <w:r>
              <w:rPr>
                <w:rFonts w:ascii="仿宋" w:hAnsi="仿宋" w:eastAsia="仿宋"/>
                <w:sz w:val="28"/>
                <w:szCs w:val="28"/>
              </w:rPr>
              <w:t>二等奖</w:t>
            </w:r>
            <w:r>
              <w:rPr>
                <w:rFonts w:hint="eastAsia" w:ascii="仿宋" w:hAnsi="仿宋" w:eastAsia="仿宋"/>
                <w:sz w:val="28"/>
                <w:szCs w:val="28"/>
              </w:rPr>
              <w:t>数量：</w:t>
            </w:r>
          </w:p>
          <w:p>
            <w:pPr>
              <w:jc w:val="center"/>
              <w:rPr>
                <w:rFonts w:ascii="仿宋" w:hAnsi="仿宋" w:eastAsia="仿宋"/>
                <w:sz w:val="28"/>
                <w:szCs w:val="28"/>
              </w:rPr>
            </w:pPr>
            <w:r>
              <w:rPr>
                <w:rFonts w:ascii="仿宋" w:hAnsi="仿宋" w:eastAsia="仿宋"/>
                <w:sz w:val="28"/>
                <w:szCs w:val="28"/>
              </w:rPr>
              <w:t>2</w:t>
            </w:r>
          </w:p>
        </w:tc>
        <w:tc>
          <w:tcPr>
            <w:tcW w:w="5168" w:type="dxa"/>
          </w:tcPr>
          <w:p>
            <w:pPr>
              <w:jc w:val="center"/>
              <w:rPr>
                <w:rFonts w:ascii="仿宋" w:hAnsi="仿宋" w:eastAsia="仿宋"/>
                <w:sz w:val="28"/>
                <w:szCs w:val="28"/>
              </w:rPr>
            </w:pPr>
            <w:r>
              <w:rPr>
                <w:rFonts w:ascii="仿宋" w:hAnsi="仿宋" w:eastAsia="仿宋"/>
                <w:sz w:val="28"/>
                <w:szCs w:val="28"/>
              </w:rPr>
              <w:t>护颈仪一件</w:t>
            </w:r>
            <w:r>
              <w:rPr>
                <w:rFonts w:hint="eastAsia" w:ascii="仿宋" w:hAnsi="仿宋" w:eastAsia="仿宋"/>
                <w:sz w:val="28"/>
                <w:szCs w:val="28"/>
              </w:rPr>
              <w:t>或</w:t>
            </w:r>
            <w:r>
              <w:rPr>
                <w:rFonts w:ascii="仿宋" w:hAnsi="仿宋" w:eastAsia="仿宋"/>
                <w:sz w:val="28"/>
                <w:szCs w:val="28"/>
              </w:rPr>
              <w:t>拍立得一个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jc w:val="center"/>
              <w:rPr>
                <w:rFonts w:ascii="仿宋" w:hAnsi="仿宋" w:eastAsia="仿宋"/>
                <w:sz w:val="28"/>
                <w:szCs w:val="28"/>
              </w:rPr>
            </w:pPr>
            <w:r>
              <w:rPr>
                <w:rFonts w:ascii="仿宋" w:hAnsi="仿宋" w:eastAsia="仿宋"/>
                <w:sz w:val="28"/>
                <w:szCs w:val="28"/>
              </w:rPr>
              <w:t>三等奖</w:t>
            </w:r>
            <w:r>
              <w:rPr>
                <w:rFonts w:hint="eastAsia" w:ascii="仿宋" w:hAnsi="仿宋" w:eastAsia="仿宋"/>
                <w:sz w:val="28"/>
                <w:szCs w:val="28"/>
              </w:rPr>
              <w:t>数量：</w:t>
            </w:r>
          </w:p>
          <w:p>
            <w:pPr>
              <w:jc w:val="center"/>
              <w:rPr>
                <w:rFonts w:ascii="仿宋" w:hAnsi="仿宋" w:eastAsia="仿宋"/>
                <w:sz w:val="28"/>
                <w:szCs w:val="28"/>
              </w:rPr>
            </w:pPr>
            <w:r>
              <w:rPr>
                <w:rFonts w:ascii="仿宋" w:hAnsi="仿宋" w:eastAsia="仿宋"/>
                <w:sz w:val="28"/>
                <w:szCs w:val="28"/>
              </w:rPr>
              <w:t>3</w:t>
            </w:r>
          </w:p>
        </w:tc>
        <w:tc>
          <w:tcPr>
            <w:tcW w:w="5168" w:type="dxa"/>
          </w:tcPr>
          <w:p>
            <w:pPr>
              <w:jc w:val="center"/>
              <w:rPr>
                <w:rFonts w:ascii="仿宋" w:hAnsi="仿宋" w:eastAsia="仿宋"/>
                <w:sz w:val="28"/>
                <w:szCs w:val="28"/>
              </w:rPr>
            </w:pPr>
            <w:r>
              <w:rPr>
                <w:rFonts w:ascii="仿宋" w:hAnsi="仿宋" w:eastAsia="仿宋"/>
                <w:sz w:val="28"/>
                <w:szCs w:val="28"/>
              </w:rPr>
              <w:t>小爱音箱</w:t>
            </w:r>
          </w:p>
          <w:p>
            <w:pPr>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2168" w:type="dxa"/>
          </w:tcPr>
          <w:p>
            <w:pPr>
              <w:jc w:val="center"/>
              <w:rPr>
                <w:rFonts w:ascii="仿宋" w:hAnsi="仿宋" w:eastAsia="仿宋"/>
                <w:sz w:val="28"/>
                <w:szCs w:val="28"/>
              </w:rPr>
            </w:pPr>
            <w:r>
              <w:rPr>
                <w:rFonts w:ascii="仿宋" w:hAnsi="仿宋" w:eastAsia="仿宋"/>
                <w:sz w:val="28"/>
                <w:szCs w:val="28"/>
              </w:rPr>
              <w:t>互动环节奖品</w:t>
            </w:r>
            <w:r>
              <w:rPr>
                <w:rFonts w:hint="eastAsia" w:ascii="仿宋" w:hAnsi="仿宋" w:eastAsia="仿宋"/>
                <w:sz w:val="28"/>
                <w:szCs w:val="28"/>
              </w:rPr>
              <w:t>数量</w:t>
            </w:r>
            <w:r>
              <w:rPr>
                <w:rFonts w:ascii="仿宋" w:hAnsi="仿宋" w:eastAsia="仿宋"/>
                <w:sz w:val="28"/>
                <w:szCs w:val="28"/>
              </w:rPr>
              <w:t>范围：100-200</w:t>
            </w:r>
          </w:p>
        </w:tc>
        <w:tc>
          <w:tcPr>
            <w:tcW w:w="5168" w:type="dxa"/>
          </w:tcPr>
          <w:p>
            <w:pPr>
              <w:rPr>
                <w:rFonts w:ascii="仿宋" w:hAnsi="仿宋" w:eastAsia="仿宋"/>
                <w:sz w:val="28"/>
                <w:szCs w:val="28"/>
              </w:rPr>
            </w:pPr>
            <w:r>
              <w:rPr>
                <w:rFonts w:ascii="仿宋" w:hAnsi="仿宋" w:eastAsia="仿宋"/>
                <w:sz w:val="28"/>
                <w:szCs w:val="28"/>
              </w:rPr>
              <w:t>参与奖</w:t>
            </w:r>
            <w:r>
              <w:rPr>
                <w:rFonts w:hint="eastAsia" w:ascii="仿宋" w:hAnsi="仿宋" w:eastAsia="仿宋"/>
                <w:sz w:val="28"/>
                <w:szCs w:val="28"/>
              </w:rPr>
              <w:t>：特制</w:t>
            </w:r>
            <w:r>
              <w:rPr>
                <w:rFonts w:ascii="仿宋" w:hAnsi="仿宋" w:eastAsia="仿宋"/>
                <w:sz w:val="28"/>
                <w:szCs w:val="28"/>
              </w:rPr>
              <w:t>的广工</w:t>
            </w:r>
            <w:r>
              <w:rPr>
                <w:rFonts w:hint="eastAsia" w:ascii="仿宋" w:hAnsi="仿宋" w:eastAsia="仿宋"/>
                <w:sz w:val="28"/>
                <w:szCs w:val="28"/>
              </w:rPr>
              <w:t>钥匙扣</w:t>
            </w:r>
          </w:p>
          <w:p>
            <w:pPr>
              <w:rPr>
                <w:rFonts w:ascii="仿宋" w:hAnsi="仿宋" w:eastAsia="仿宋"/>
                <w:sz w:val="28"/>
                <w:szCs w:val="28"/>
              </w:rPr>
            </w:pPr>
            <w:r>
              <w:rPr>
                <w:rFonts w:hint="eastAsia" w:ascii="仿宋" w:hAnsi="仿宋" w:eastAsia="仿宋"/>
                <w:sz w:val="28"/>
                <w:szCs w:val="28"/>
              </w:rPr>
              <w:t>互动奖：广工特色明信片一套</w:t>
            </w:r>
          </w:p>
        </w:tc>
      </w:tr>
    </w:tbl>
    <w:p>
      <w:pPr>
        <w:pStyle w:val="35"/>
        <w:numPr>
          <w:ilvl w:val="0"/>
          <w:numId w:val="2"/>
        </w:numPr>
        <w:ind w:firstLineChars="0"/>
        <w:rPr>
          <w:rFonts w:ascii="仿宋" w:hAnsi="仿宋" w:eastAsia="仿宋"/>
          <w:sz w:val="28"/>
          <w:szCs w:val="28"/>
        </w:rPr>
      </w:pPr>
      <w:r>
        <w:rPr>
          <w:rFonts w:hint="eastAsia" w:ascii="仿宋" w:hAnsi="仿宋" w:eastAsia="仿宋"/>
          <w:b/>
          <w:sz w:val="28"/>
          <w:szCs w:val="28"/>
        </w:rPr>
        <w:t>抽奖方案</w:t>
      </w:r>
    </w:p>
    <w:p>
      <w:pPr>
        <w:pStyle w:val="35"/>
        <w:numPr>
          <w:ilvl w:val="0"/>
          <w:numId w:val="3"/>
        </w:numPr>
        <w:spacing w:line="360" w:lineRule="auto"/>
        <w:ind w:firstLineChars="0"/>
        <w:rPr>
          <w:rFonts w:ascii="宋体" w:hAnsi="宋体" w:eastAsia="宋体"/>
          <w:b w:val="0"/>
          <w:bCs w:val="0"/>
          <w:sz w:val="24"/>
          <w:szCs w:val="24"/>
        </w:rPr>
      </w:pPr>
      <w:r>
        <w:rPr>
          <w:rFonts w:hint="eastAsia" w:ascii="宋体" w:hAnsi="宋体" w:eastAsia="宋体"/>
          <w:b w:val="0"/>
          <w:bCs w:val="0"/>
          <w:sz w:val="24"/>
          <w:szCs w:val="24"/>
        </w:rPr>
        <w:t>一等奖：</w:t>
      </w:r>
      <w:r>
        <w:rPr>
          <w:rFonts w:ascii="宋体" w:hAnsi="宋体" w:eastAsia="宋体"/>
          <w:b w:val="0"/>
          <w:bCs w:val="0"/>
          <w:sz w:val="24"/>
          <w:szCs w:val="24"/>
        </w:rPr>
        <w:t>晚会开始前，每名毕业生以班级为单位分发号码，开奖现场，由主持人在舞台上用抽奖箱抽出开奖的号码，大声念读中奖的号码，</w:t>
      </w:r>
      <w:r>
        <w:rPr>
          <w:rFonts w:hint="eastAsia" w:ascii="宋体" w:hAnsi="宋体" w:eastAsia="宋体"/>
          <w:b w:val="0"/>
          <w:bCs w:val="0"/>
          <w:sz w:val="24"/>
          <w:szCs w:val="24"/>
          <w:lang w:val="en-US" w:eastAsia="zh-CN"/>
        </w:rPr>
        <w:t>对</w:t>
      </w:r>
      <w:r>
        <w:rPr>
          <w:rFonts w:ascii="宋体" w:hAnsi="宋体" w:eastAsia="宋体"/>
          <w:b w:val="0"/>
          <w:bCs w:val="0"/>
          <w:sz w:val="24"/>
          <w:szCs w:val="24"/>
        </w:rPr>
        <w:t>应号码的学生</w:t>
      </w:r>
      <w:r>
        <w:rPr>
          <w:rFonts w:hint="eastAsia" w:ascii="宋体" w:hAnsi="宋体" w:eastAsia="宋体"/>
          <w:b w:val="0"/>
          <w:bCs w:val="0"/>
          <w:sz w:val="24"/>
          <w:szCs w:val="24"/>
          <w:lang w:val="en-US" w:eastAsia="zh-CN"/>
        </w:rPr>
        <w:t>在后台</w:t>
      </w:r>
      <w:r>
        <w:rPr>
          <w:rFonts w:ascii="宋体" w:hAnsi="宋体" w:eastAsia="宋体"/>
          <w:b w:val="0"/>
          <w:bCs w:val="0"/>
          <w:sz w:val="24"/>
          <w:szCs w:val="24"/>
        </w:rPr>
        <w:t>领奖，若念读3遍无回应，则重新挑选开奖号码，直到奖品送出。</w:t>
      </w:r>
    </w:p>
    <w:p>
      <w:pPr>
        <w:pStyle w:val="35"/>
        <w:numPr>
          <w:ilvl w:val="0"/>
          <w:numId w:val="3"/>
        </w:numPr>
        <w:spacing w:line="360" w:lineRule="auto"/>
        <w:ind w:firstLineChars="0"/>
        <w:rPr>
          <w:rFonts w:ascii="宋体" w:hAnsi="宋体" w:eastAsia="宋体"/>
          <w:b w:val="0"/>
          <w:bCs w:val="0"/>
          <w:sz w:val="24"/>
          <w:szCs w:val="24"/>
        </w:rPr>
      </w:pPr>
      <w:r>
        <w:rPr>
          <w:rFonts w:hint="eastAsia" w:ascii="宋体" w:hAnsi="宋体" w:eastAsia="宋体"/>
          <w:b w:val="0"/>
          <w:bCs w:val="0"/>
          <w:sz w:val="24"/>
          <w:szCs w:val="24"/>
        </w:rPr>
        <w:t>二等奖：</w:t>
      </w:r>
      <w:r>
        <w:rPr>
          <w:rFonts w:ascii="宋体" w:hAnsi="宋体" w:eastAsia="宋体"/>
          <w:b w:val="0"/>
          <w:bCs w:val="0"/>
          <w:sz w:val="24"/>
          <w:szCs w:val="24"/>
        </w:rPr>
        <w:t>二等奖有两位获得者，在</w:t>
      </w:r>
      <w:r>
        <w:rPr>
          <w:rFonts w:hint="eastAsia" w:ascii="宋体" w:hAnsi="宋体" w:eastAsia="宋体"/>
          <w:b w:val="0"/>
          <w:bCs w:val="0"/>
          <w:sz w:val="24"/>
          <w:szCs w:val="24"/>
        </w:rPr>
        <w:t>三</w:t>
      </w:r>
      <w:r>
        <w:rPr>
          <w:rFonts w:ascii="宋体" w:hAnsi="宋体" w:eastAsia="宋体"/>
          <w:b w:val="0"/>
          <w:bCs w:val="0"/>
          <w:sz w:val="24"/>
          <w:szCs w:val="24"/>
        </w:rPr>
        <w:t>等奖开奖现场邀请</w:t>
      </w:r>
      <w:r>
        <w:rPr>
          <w:rFonts w:hint="eastAsia" w:ascii="宋体" w:hAnsi="宋体" w:eastAsia="宋体"/>
          <w:b w:val="0"/>
          <w:bCs w:val="0"/>
          <w:sz w:val="24"/>
          <w:szCs w:val="24"/>
        </w:rPr>
        <w:t>三</w:t>
      </w:r>
      <w:r>
        <w:rPr>
          <w:rFonts w:ascii="宋体" w:hAnsi="宋体" w:eastAsia="宋体"/>
          <w:b w:val="0"/>
          <w:bCs w:val="0"/>
          <w:sz w:val="24"/>
          <w:szCs w:val="24"/>
        </w:rPr>
        <w:t>等奖获得者摇号挑选二等奖获得者，</w:t>
      </w:r>
      <w:r>
        <w:rPr>
          <w:rFonts w:hint="eastAsia" w:ascii="宋体" w:hAnsi="宋体" w:eastAsia="宋体"/>
          <w:b w:val="0"/>
          <w:bCs w:val="0"/>
          <w:sz w:val="24"/>
          <w:szCs w:val="24"/>
        </w:rPr>
        <w:t>三</w:t>
      </w:r>
      <w:r>
        <w:rPr>
          <w:rFonts w:ascii="宋体" w:hAnsi="宋体" w:eastAsia="宋体"/>
          <w:b w:val="0"/>
          <w:bCs w:val="0"/>
          <w:sz w:val="24"/>
          <w:szCs w:val="24"/>
        </w:rPr>
        <w:t>等奖获得者用抽奖箱挑选开奖号码，由主持人念读开奖号码，若念读3遍无回应，视为作废，重新邀请</w:t>
      </w:r>
      <w:r>
        <w:rPr>
          <w:rFonts w:hint="eastAsia" w:ascii="宋体" w:hAnsi="宋体" w:eastAsia="宋体"/>
          <w:b w:val="0"/>
          <w:bCs w:val="0"/>
          <w:sz w:val="24"/>
          <w:szCs w:val="24"/>
        </w:rPr>
        <w:t>三</w:t>
      </w:r>
      <w:r>
        <w:rPr>
          <w:rFonts w:ascii="宋体" w:hAnsi="宋体" w:eastAsia="宋体"/>
          <w:b w:val="0"/>
          <w:bCs w:val="0"/>
          <w:sz w:val="24"/>
          <w:szCs w:val="24"/>
        </w:rPr>
        <w:t>等奖获得者摇号，直到二等奖奖品送出。</w:t>
      </w:r>
    </w:p>
    <w:p>
      <w:pPr>
        <w:pStyle w:val="35"/>
        <w:numPr>
          <w:ilvl w:val="0"/>
          <w:numId w:val="0"/>
        </w:numPr>
        <w:spacing w:line="360" w:lineRule="auto"/>
        <w:ind w:left="425" w:leftChars="0"/>
        <w:rPr>
          <w:rFonts w:ascii="宋体" w:hAnsi="宋体" w:eastAsia="宋体"/>
          <w:b w:val="0"/>
          <w:bCs w:val="0"/>
          <w:sz w:val="24"/>
          <w:szCs w:val="24"/>
        </w:rPr>
      </w:pPr>
    </w:p>
    <w:p>
      <w:pPr>
        <w:pStyle w:val="35"/>
        <w:numPr>
          <w:ilvl w:val="0"/>
          <w:numId w:val="3"/>
        </w:numPr>
        <w:spacing w:line="360" w:lineRule="auto"/>
        <w:ind w:firstLineChars="0"/>
        <w:rPr>
          <w:rFonts w:ascii="宋体" w:hAnsi="宋体" w:eastAsia="宋体"/>
          <w:b w:val="0"/>
          <w:bCs w:val="0"/>
          <w:sz w:val="24"/>
          <w:szCs w:val="24"/>
        </w:rPr>
      </w:pPr>
      <w:r>
        <w:rPr>
          <w:rFonts w:hint="eastAsia" w:ascii="宋体" w:hAnsi="宋体" w:eastAsia="宋体"/>
          <w:b w:val="0"/>
          <w:bCs w:val="0"/>
          <w:sz w:val="24"/>
          <w:szCs w:val="24"/>
        </w:rPr>
        <w:t>三等奖：关注“广工计算机学生会”公众号，在晚会开始时向公众号发送“我要</w:t>
      </w:r>
      <w:r>
        <w:rPr>
          <w:rFonts w:ascii="宋体" w:hAnsi="宋体" w:eastAsia="宋体"/>
          <w:b w:val="0"/>
          <w:bCs w:val="0"/>
          <w:sz w:val="24"/>
          <w:szCs w:val="24"/>
        </w:rPr>
        <w:t>上墙</w:t>
      </w:r>
      <w:r>
        <w:rPr>
          <w:rFonts w:hint="eastAsia" w:ascii="宋体" w:hAnsi="宋体" w:eastAsia="宋体"/>
          <w:b w:val="0"/>
          <w:bCs w:val="0"/>
          <w:sz w:val="24"/>
          <w:szCs w:val="24"/>
        </w:rPr>
        <w:t>”进入现场互动，观看晚会过程中观众可向公众号发送信息参与上墙，三等奖</w:t>
      </w:r>
      <w:r>
        <w:rPr>
          <w:rFonts w:ascii="宋体" w:hAnsi="宋体" w:eastAsia="宋体"/>
          <w:b w:val="0"/>
          <w:bCs w:val="0"/>
          <w:sz w:val="24"/>
          <w:szCs w:val="24"/>
        </w:rPr>
        <w:t>获得者</w:t>
      </w:r>
      <w:r>
        <w:rPr>
          <w:rFonts w:hint="eastAsia" w:ascii="宋体" w:hAnsi="宋体" w:eastAsia="宋体"/>
          <w:b w:val="0"/>
          <w:bCs w:val="0"/>
          <w:sz w:val="24"/>
          <w:szCs w:val="24"/>
        </w:rPr>
        <w:t>将会从参与互动的观众中选出。</w:t>
      </w:r>
    </w:p>
    <w:p>
      <w:pPr>
        <w:pStyle w:val="2"/>
        <w:rPr>
          <w:rFonts w:ascii="黑体" w:hAnsi="黑体" w:eastAsia="黑体" w:cs="宋体"/>
          <w:sz w:val="32"/>
          <w:szCs w:val="32"/>
        </w:rPr>
      </w:pPr>
      <w:bookmarkStart w:id="50" w:name="_Toc1342970324"/>
      <w:bookmarkStart w:id="51" w:name="_Toc1186180701"/>
      <w:bookmarkStart w:id="52" w:name="_Toc2022835321"/>
      <w:bookmarkStart w:id="53" w:name="_Toc1705268413"/>
      <w:bookmarkStart w:id="54" w:name="_Toc796052166"/>
      <w:bookmarkStart w:id="55" w:name="_Toc14525"/>
      <w:bookmarkStart w:id="56" w:name="_Toc703471202"/>
      <w:r>
        <w:rPr>
          <w:rFonts w:hint="eastAsia" w:ascii="黑体" w:hAnsi="黑体" w:eastAsia="黑体" w:cs="宋体"/>
          <w:sz w:val="32"/>
          <w:szCs w:val="32"/>
        </w:rPr>
        <w:t>七、毕业晚会可执行性</w:t>
      </w:r>
      <w:bookmarkEnd w:id="50"/>
      <w:bookmarkEnd w:id="51"/>
      <w:bookmarkEnd w:id="52"/>
      <w:bookmarkEnd w:id="53"/>
      <w:bookmarkEnd w:id="54"/>
      <w:bookmarkEnd w:id="55"/>
      <w:bookmarkEnd w:id="56"/>
    </w:p>
    <w:p>
      <w:pPr>
        <w:ind w:firstLine="600" w:firstLineChars="200"/>
        <w:rPr>
          <w:rFonts w:ascii="仿宋" w:hAnsi="仿宋" w:eastAsia="仿宋" w:cs="仿宋"/>
          <w:sz w:val="30"/>
          <w:szCs w:val="30"/>
        </w:rPr>
      </w:pPr>
      <w:r>
        <w:rPr>
          <w:rFonts w:hint="eastAsia" w:ascii="仿宋" w:hAnsi="仿宋" w:eastAsia="仿宋" w:cs="仿宋"/>
          <w:sz w:val="30"/>
          <w:szCs w:val="30"/>
        </w:rPr>
        <w:t>计算机学院已连续成功举办了多届毕业晚会，同时我院也成功举办过各种类型的活动晚会，如女生节系列活动、学院篮球赛、院运会、迎新晚会等等，积累了不少经验，加上去毕业典礼完美呈现，有信心能将这次毕业晚会完美呈现。</w:t>
      </w:r>
    </w:p>
    <w:p>
      <w:pPr>
        <w:pStyle w:val="2"/>
        <w:rPr>
          <w:rFonts w:ascii="黑体" w:hAnsi="黑体" w:eastAsia="黑体" w:cs="宋体"/>
          <w:sz w:val="32"/>
          <w:szCs w:val="32"/>
        </w:rPr>
      </w:pPr>
      <w:bookmarkStart w:id="57" w:name="_Toc834346706"/>
      <w:bookmarkStart w:id="58" w:name="_Toc6813"/>
      <w:bookmarkStart w:id="59" w:name="_Toc119528445"/>
      <w:bookmarkStart w:id="60" w:name="_Toc456796344"/>
      <w:bookmarkStart w:id="61" w:name="_Toc592193420"/>
      <w:bookmarkStart w:id="62" w:name="_Toc628604289"/>
      <w:bookmarkStart w:id="63" w:name="_Toc1867014077"/>
      <w:r>
        <w:rPr>
          <w:rFonts w:hint="eastAsia" w:ascii="黑体" w:hAnsi="黑体" w:eastAsia="黑体" w:cs="宋体"/>
          <w:sz w:val="32"/>
          <w:szCs w:val="32"/>
        </w:rPr>
        <w:t>八、毕业晚会宣传方案</w:t>
      </w:r>
      <w:bookmarkEnd w:id="57"/>
      <w:bookmarkEnd w:id="58"/>
      <w:bookmarkEnd w:id="59"/>
      <w:bookmarkEnd w:id="60"/>
      <w:bookmarkEnd w:id="61"/>
      <w:bookmarkEnd w:id="62"/>
      <w:bookmarkEnd w:id="63"/>
    </w:p>
    <w:p>
      <w:pPr>
        <w:pStyle w:val="3"/>
        <w:spacing w:before="0" w:after="0"/>
        <w:ind w:firstLine="321" w:firstLineChars="100"/>
        <w:rPr>
          <w:rFonts w:ascii="楷体" w:hAnsi="楷体" w:eastAsia="楷体"/>
        </w:rPr>
      </w:pPr>
      <w:bookmarkStart w:id="64" w:name="_Toc1135660911"/>
      <w:bookmarkStart w:id="65" w:name="_Toc280042394"/>
      <w:bookmarkStart w:id="66" w:name="_Toc234759194"/>
      <w:bookmarkStart w:id="67" w:name="_Toc319292585"/>
      <w:bookmarkStart w:id="68" w:name="_Toc4501"/>
      <w:bookmarkStart w:id="69" w:name="_Toc1435997681"/>
      <w:bookmarkStart w:id="70" w:name="_Toc236992487"/>
      <w:r>
        <w:rPr>
          <w:rFonts w:hint="eastAsia" w:ascii="楷体" w:hAnsi="楷体" w:eastAsia="楷体"/>
        </w:rPr>
        <w:t>（一）线上宣传</w:t>
      </w:r>
      <w:bookmarkEnd w:id="64"/>
      <w:bookmarkEnd w:id="65"/>
      <w:bookmarkEnd w:id="66"/>
      <w:bookmarkEnd w:id="67"/>
      <w:bookmarkEnd w:id="68"/>
      <w:bookmarkEnd w:id="69"/>
      <w:bookmarkEnd w:id="70"/>
    </w:p>
    <w:p>
      <w:pPr>
        <w:pStyle w:val="8"/>
        <w:rPr>
          <w:rStyle w:val="44"/>
          <w:b w:val="0"/>
          <w:bCs w:val="0"/>
          <w:sz w:val="32"/>
          <w:szCs w:val="32"/>
        </w:rPr>
      </w:pPr>
      <w:r>
        <w:rPr>
          <w:rFonts w:ascii="仿宋" w:hAnsi="仿宋" w:eastAsia="仿宋" w:cs="Arial"/>
          <w:color w:val="000000"/>
        </w:rPr>
        <w:t xml:space="preserve"> </w:t>
      </w:r>
      <w:r>
        <w:rPr>
          <w:rStyle w:val="44"/>
        </w:rPr>
        <w:t xml:space="preserve"> </w:t>
      </w:r>
      <w:bookmarkStart w:id="71" w:name="_Toc929327546"/>
      <w:bookmarkStart w:id="72" w:name="_Toc25489430"/>
      <w:bookmarkStart w:id="73" w:name="_Toc1445834185"/>
      <w:bookmarkStart w:id="74" w:name="_Toc364065131"/>
      <w:bookmarkStart w:id="75" w:name="_Toc568546446"/>
      <w:bookmarkStart w:id="76" w:name="_Toc2131977982"/>
      <w:bookmarkStart w:id="77" w:name="_Toc2135706539"/>
      <w:bookmarkStart w:id="78" w:name="_Toc734588531"/>
      <w:bookmarkStart w:id="79" w:name="_Toc1966013611"/>
      <w:r>
        <w:rPr>
          <w:rStyle w:val="44"/>
        </w:rPr>
        <w:t xml:space="preserve">   </w:t>
      </w:r>
      <w:r>
        <w:rPr>
          <w:rStyle w:val="44"/>
          <w:b w:val="0"/>
          <w:bCs w:val="0"/>
          <w:sz w:val="32"/>
          <w:szCs w:val="32"/>
        </w:rPr>
        <w:t>前期宣传：</w:t>
      </w:r>
      <w:bookmarkEnd w:id="71"/>
      <w:bookmarkEnd w:id="72"/>
      <w:bookmarkEnd w:id="73"/>
      <w:bookmarkEnd w:id="74"/>
      <w:bookmarkEnd w:id="75"/>
      <w:bookmarkEnd w:id="76"/>
      <w:bookmarkEnd w:id="77"/>
      <w:bookmarkEnd w:id="78"/>
      <w:bookmarkEnd w:id="79"/>
    </w:p>
    <w:p>
      <w:pPr>
        <w:pStyle w:val="45"/>
        <w:numPr>
          <w:ilvl w:val="3"/>
          <w:numId w:val="3"/>
        </w:numPr>
        <w:ind w:firstLineChars="0"/>
        <w:rPr>
          <w:rFonts w:ascii="宋体" w:hAnsi="宋体" w:cs="仿宋"/>
          <w:b w:val="0"/>
          <w:bCs w:val="0"/>
          <w:sz w:val="24"/>
          <w:szCs w:val="24"/>
        </w:rPr>
      </w:pPr>
      <w:r>
        <w:rPr>
          <w:rFonts w:hint="eastAsia" w:ascii="宋体" w:hAnsi="宋体" w:cs="仿宋"/>
          <w:b w:val="0"/>
          <w:bCs w:val="0"/>
          <w:sz w:val="24"/>
          <w:szCs w:val="24"/>
        </w:rPr>
        <w:t>广东工业大学计算机学生会公众号发布推文</w:t>
      </w:r>
    </w:p>
    <w:p>
      <w:pPr>
        <w:pStyle w:val="45"/>
        <w:numPr>
          <w:ilvl w:val="3"/>
          <w:numId w:val="3"/>
        </w:numPr>
        <w:ind w:firstLineChars="0"/>
        <w:rPr>
          <w:rFonts w:ascii="宋体" w:hAnsi="宋体" w:cs="仿宋"/>
          <w:b w:val="0"/>
          <w:bCs w:val="0"/>
          <w:sz w:val="24"/>
          <w:szCs w:val="24"/>
        </w:rPr>
      </w:pPr>
      <w:r>
        <w:rPr>
          <w:rFonts w:hint="eastAsia" w:ascii="宋体" w:hAnsi="宋体" w:cs="仿宋"/>
          <w:b w:val="0"/>
          <w:bCs w:val="0"/>
          <w:sz w:val="24"/>
          <w:szCs w:val="24"/>
        </w:rPr>
        <w:t>朋友圈图文转发集赞领取一等奖抽奖券</w:t>
      </w:r>
    </w:p>
    <w:p>
      <w:pPr>
        <w:ind w:left="964" w:hanging="960" w:hangingChars="400"/>
        <w:rPr>
          <w:rFonts w:ascii="宋体" w:hAnsi="宋体" w:cs="仿宋"/>
          <w:b w:val="0"/>
          <w:bCs w:val="0"/>
          <w:sz w:val="24"/>
          <w:szCs w:val="24"/>
        </w:rPr>
      </w:pPr>
      <w:r>
        <w:rPr>
          <w:rFonts w:hint="eastAsia" w:ascii="宋体" w:hAnsi="宋体" w:cs="仿宋"/>
          <w:b w:val="0"/>
          <w:bCs w:val="0"/>
          <w:sz w:val="24"/>
          <w:szCs w:val="24"/>
        </w:rPr>
        <w:t xml:space="preserve"> </w:t>
      </w:r>
      <w:r>
        <w:rPr>
          <w:rFonts w:ascii="宋体" w:hAnsi="宋体" w:cs="仿宋"/>
          <w:b w:val="0"/>
          <w:bCs w:val="0"/>
          <w:sz w:val="24"/>
          <w:szCs w:val="24"/>
        </w:rPr>
        <w:t xml:space="preserve">      </w:t>
      </w:r>
      <w:r>
        <w:rPr>
          <w:rFonts w:hint="eastAsia" w:ascii="宋体" w:hAnsi="宋体" w:cs="仿宋"/>
          <w:b w:val="0"/>
          <w:bCs w:val="0"/>
          <w:sz w:val="24"/>
          <w:szCs w:val="24"/>
        </w:rPr>
        <w:t>（对毕业生通过班级每人派发一张一等奖抽奖券，对于非毕业生则需朋友圈图文转发并集赞领取一等奖抽奖券，大四学生的抽奖券可做成机票类型，并写上专属的学号，对于非毕业学生则抽奖券则做成普通款）</w:t>
      </w:r>
    </w:p>
    <w:p>
      <w:pPr>
        <w:rPr>
          <w:rFonts w:ascii="宋体" w:hAnsi="宋体" w:cs="仿宋"/>
          <w:b w:val="0"/>
          <w:bCs w:val="0"/>
          <w:sz w:val="24"/>
          <w:szCs w:val="24"/>
        </w:rPr>
      </w:pPr>
      <w:r>
        <w:rPr>
          <w:rFonts w:hint="eastAsia" w:ascii="宋体" w:hAnsi="宋体" w:cs="仿宋"/>
          <w:b w:val="0"/>
          <w:bCs w:val="0"/>
          <w:sz w:val="24"/>
          <w:szCs w:val="24"/>
        </w:rPr>
        <w:t xml:space="preserve">   </w:t>
      </w:r>
      <w:r>
        <w:rPr>
          <w:rFonts w:ascii="宋体" w:hAnsi="宋体" w:cs="仿宋"/>
          <w:b w:val="0"/>
          <w:bCs w:val="0"/>
          <w:sz w:val="24"/>
          <w:szCs w:val="24"/>
        </w:rPr>
        <w:t xml:space="preserve">    </w:t>
      </w:r>
      <w:r>
        <w:rPr>
          <w:rFonts w:hint="eastAsia" w:ascii="宋体" w:hAnsi="宋体" w:cs="仿宋"/>
          <w:b w:val="0"/>
          <w:bCs w:val="0"/>
          <w:sz w:val="24"/>
          <w:szCs w:val="24"/>
        </w:rPr>
        <w:t>3.</w:t>
      </w:r>
      <w:r>
        <w:rPr>
          <w:rFonts w:ascii="宋体" w:hAnsi="宋体" w:cs="仿宋"/>
          <w:b w:val="0"/>
          <w:bCs w:val="0"/>
          <w:sz w:val="24"/>
          <w:szCs w:val="24"/>
        </w:rPr>
        <w:t xml:space="preserve"> </w:t>
      </w:r>
      <w:r>
        <w:rPr>
          <w:rFonts w:hint="eastAsia" w:ascii="宋体" w:hAnsi="宋体" w:cs="仿宋"/>
          <w:b w:val="0"/>
          <w:bCs w:val="0"/>
          <w:sz w:val="24"/>
          <w:szCs w:val="24"/>
        </w:rPr>
        <w:t>朋友圈制作快闪小视频</w:t>
      </w:r>
    </w:p>
    <w:p>
      <w:pPr>
        <w:ind w:left="1446" w:hanging="1440" w:hangingChars="600"/>
        <w:rPr>
          <w:rFonts w:ascii="宋体" w:hAnsi="宋体" w:cs="仿宋"/>
          <w:b w:val="0"/>
          <w:bCs w:val="0"/>
          <w:sz w:val="24"/>
          <w:szCs w:val="24"/>
        </w:rPr>
      </w:pPr>
      <w:r>
        <w:rPr>
          <w:rFonts w:hint="eastAsia" w:ascii="宋体" w:hAnsi="宋体" w:cs="仿宋"/>
          <w:b w:val="0"/>
          <w:bCs w:val="0"/>
          <w:sz w:val="24"/>
          <w:szCs w:val="24"/>
        </w:rPr>
        <w:t xml:space="preserve">    </w:t>
      </w:r>
      <w:r>
        <w:rPr>
          <w:rFonts w:ascii="宋体" w:hAnsi="宋体" w:cs="仿宋"/>
          <w:b w:val="0"/>
          <w:bCs w:val="0"/>
          <w:sz w:val="24"/>
          <w:szCs w:val="24"/>
        </w:rPr>
        <w:t xml:space="preserve">   </w:t>
      </w:r>
      <w:r>
        <w:rPr>
          <w:rFonts w:hint="eastAsia" w:ascii="宋体" w:hAnsi="宋体" w:cs="仿宋"/>
          <w:b w:val="0"/>
          <w:bCs w:val="0"/>
          <w:sz w:val="24"/>
          <w:szCs w:val="24"/>
        </w:rPr>
        <w:t>4.</w:t>
      </w:r>
      <w:r>
        <w:rPr>
          <w:rFonts w:ascii="宋体" w:hAnsi="宋体" w:cs="仿宋"/>
          <w:b w:val="0"/>
          <w:bCs w:val="0"/>
          <w:sz w:val="24"/>
          <w:szCs w:val="24"/>
        </w:rPr>
        <w:t xml:space="preserve"> a.</w:t>
      </w:r>
      <w:r>
        <w:rPr>
          <w:rFonts w:hint="eastAsia" w:ascii="宋体" w:hAnsi="宋体" w:cs="仿宋"/>
          <w:b w:val="0"/>
          <w:bCs w:val="0"/>
          <w:sz w:val="24"/>
          <w:szCs w:val="24"/>
        </w:rPr>
        <w:t>网络宣传：微博官号/公众号/学校官网/B站等发布推文及宣传视频。</w:t>
      </w:r>
    </w:p>
    <w:p>
      <w:pPr>
        <w:ind w:left="1380" w:leftChars="600" w:hanging="120" w:hangingChars="50"/>
        <w:rPr>
          <w:rFonts w:ascii="宋体" w:hAnsi="宋体" w:cs="仿宋"/>
          <w:b w:val="0"/>
          <w:bCs w:val="0"/>
          <w:sz w:val="24"/>
          <w:szCs w:val="24"/>
        </w:rPr>
      </w:pPr>
      <w:r>
        <w:rPr>
          <w:rFonts w:hint="eastAsia" w:ascii="宋体" w:hAnsi="宋体" w:cs="仿宋"/>
          <w:b w:val="0"/>
          <w:bCs w:val="0"/>
          <w:sz w:val="24"/>
          <w:szCs w:val="24"/>
        </w:rPr>
        <w:t>b</w:t>
      </w:r>
      <w:r>
        <w:rPr>
          <w:rFonts w:ascii="宋体" w:hAnsi="宋体" w:cs="仿宋"/>
          <w:b w:val="0"/>
          <w:bCs w:val="0"/>
          <w:sz w:val="24"/>
          <w:szCs w:val="24"/>
        </w:rPr>
        <w:t>.</w:t>
      </w:r>
      <w:r>
        <w:rPr>
          <w:rFonts w:hint="eastAsia" w:ascii="宋体" w:hAnsi="宋体" w:cs="仿宋"/>
          <w:b w:val="0"/>
          <w:bCs w:val="0"/>
          <w:sz w:val="24"/>
          <w:szCs w:val="24"/>
        </w:rPr>
        <w:t>班群宣传：联系各班班长与文体委员将活动信息、报名方式下发到各班班群；新生qq群及微信群亦可组织宣传</w:t>
      </w:r>
      <w:r>
        <w:rPr>
          <w:rFonts w:ascii="宋体" w:hAnsi="宋体" w:cs="仿宋"/>
          <w:b w:val="0"/>
          <w:bCs w:val="0"/>
          <w:sz w:val="24"/>
          <w:szCs w:val="24"/>
        </w:rPr>
        <w:t>。</w:t>
      </w:r>
    </w:p>
    <w:p>
      <w:pPr>
        <w:ind w:left="945" w:leftChars="450" w:firstLine="240" w:firstLineChars="100"/>
        <w:rPr>
          <w:rFonts w:ascii="宋体" w:hAnsi="宋体" w:cs="仿宋"/>
          <w:b w:val="0"/>
          <w:bCs w:val="0"/>
          <w:sz w:val="24"/>
          <w:szCs w:val="24"/>
        </w:rPr>
      </w:pPr>
      <w:r>
        <w:rPr>
          <w:rFonts w:hint="eastAsia" w:ascii="宋体" w:hAnsi="宋体" w:cs="仿宋"/>
          <w:b w:val="0"/>
          <w:bCs w:val="0"/>
          <w:sz w:val="24"/>
          <w:szCs w:val="24"/>
        </w:rPr>
        <w:t>c</w:t>
      </w:r>
      <w:r>
        <w:rPr>
          <w:rFonts w:ascii="宋体" w:hAnsi="宋体" w:cs="仿宋"/>
          <w:b w:val="0"/>
          <w:bCs w:val="0"/>
          <w:sz w:val="24"/>
          <w:szCs w:val="24"/>
        </w:rPr>
        <w:t>.</w:t>
      </w:r>
      <w:r>
        <w:rPr>
          <w:rFonts w:hint="eastAsia" w:ascii="宋体" w:hAnsi="宋体" w:cs="仿宋"/>
          <w:b w:val="0"/>
          <w:bCs w:val="0"/>
          <w:sz w:val="24"/>
          <w:szCs w:val="24"/>
        </w:rPr>
        <w:t>电台宣传：活动前及当日在学校电台固定时段播放宣传。</w:t>
      </w:r>
    </w:p>
    <w:p>
      <w:pPr>
        <w:pStyle w:val="43"/>
        <w:widowControl/>
        <w:ind w:firstLine="0" w:firstLineChars="0"/>
        <w:rPr>
          <w:rFonts w:ascii="宋体" w:hAnsi="宋体" w:cs="宋体"/>
          <w:b w:val="0"/>
          <w:bCs w:val="0"/>
          <w:color w:val="000000"/>
          <w:sz w:val="24"/>
          <w:szCs w:val="24"/>
        </w:rPr>
      </w:pPr>
    </w:p>
    <w:p>
      <w:pPr>
        <w:pStyle w:val="43"/>
        <w:widowControl/>
        <w:ind w:firstLine="0" w:firstLineChars="0"/>
        <w:rPr>
          <w:rStyle w:val="44"/>
          <w:b w:val="0"/>
          <w:bCs w:val="0"/>
          <w:sz w:val="32"/>
          <w:szCs w:val="32"/>
        </w:rPr>
      </w:pPr>
      <w:r>
        <w:rPr>
          <w:rFonts w:ascii="仿宋" w:hAnsi="仿宋" w:eastAsia="仿宋" w:cs="Arial"/>
          <w:b w:val="0"/>
          <w:bCs w:val="0"/>
          <w:color w:val="000000"/>
          <w:sz w:val="24"/>
          <w:szCs w:val="24"/>
        </w:rPr>
        <w:t xml:space="preserve">   </w:t>
      </w:r>
      <w:r>
        <w:rPr>
          <w:rStyle w:val="44"/>
          <w:b w:val="0"/>
          <w:bCs w:val="0"/>
          <w:sz w:val="24"/>
          <w:szCs w:val="24"/>
        </w:rPr>
        <w:t xml:space="preserve"> </w:t>
      </w:r>
      <w:r>
        <w:rPr>
          <w:rStyle w:val="44"/>
          <w:b w:val="0"/>
          <w:bCs w:val="0"/>
          <w:sz w:val="32"/>
          <w:szCs w:val="32"/>
        </w:rPr>
        <w:t>后期宣传：</w:t>
      </w:r>
    </w:p>
    <w:p>
      <w:pPr>
        <w:ind w:left="720" w:hanging="720" w:hangingChars="300"/>
        <w:rPr>
          <w:rFonts w:ascii="宋体" w:hAnsi="宋体" w:cs="宋体"/>
          <w:b w:val="0"/>
          <w:bCs w:val="0"/>
          <w:color w:val="000000"/>
          <w:sz w:val="24"/>
          <w:szCs w:val="24"/>
        </w:rPr>
      </w:pPr>
      <w:r>
        <w:rPr>
          <w:rFonts w:ascii="仿宋" w:hAnsi="仿宋" w:eastAsia="仿宋" w:cs="Arial"/>
          <w:b w:val="0"/>
          <w:bCs w:val="0"/>
          <w:color w:val="000000"/>
          <w:sz w:val="24"/>
          <w:szCs w:val="24"/>
        </w:rPr>
        <w:t xml:space="preserve">      </w:t>
      </w:r>
      <w:r>
        <w:rPr>
          <w:rFonts w:hint="eastAsia" w:ascii="宋体" w:hAnsi="宋体" w:cs="仿宋"/>
          <w:b w:val="0"/>
          <w:bCs w:val="0"/>
          <w:sz w:val="24"/>
          <w:szCs w:val="24"/>
        </w:rPr>
        <w:t>宣传部等相关部门整理素材剪辑制作推文和视频并发布到学校官网/微博/公众号等账号。</w:t>
      </w:r>
    </w:p>
    <w:p>
      <w:pPr>
        <w:pStyle w:val="43"/>
        <w:widowControl/>
        <w:ind w:firstLine="0" w:firstLineChars="0"/>
        <w:rPr>
          <w:rFonts w:ascii="仿宋" w:hAnsi="仿宋" w:eastAsia="仿宋" w:cs="Arial"/>
          <w:b w:val="0"/>
          <w:bCs w:val="0"/>
          <w:color w:val="000000"/>
          <w:sz w:val="32"/>
          <w:szCs w:val="32"/>
        </w:rPr>
      </w:pPr>
      <w:r>
        <w:rPr>
          <w:rFonts w:ascii="仿宋" w:hAnsi="仿宋" w:eastAsia="仿宋" w:cs="Arial"/>
          <w:b w:val="0"/>
          <w:bCs w:val="0"/>
          <w:color w:val="000000"/>
          <w:sz w:val="32"/>
          <w:szCs w:val="32"/>
        </w:rPr>
        <w:t xml:space="preserve">     </w:t>
      </w:r>
    </w:p>
    <w:p>
      <w:pPr>
        <w:pStyle w:val="3"/>
        <w:ind w:firstLine="321" w:firstLineChars="100"/>
        <w:rPr>
          <w:rFonts w:ascii="宋体" w:hAnsi="宋体" w:eastAsia="宋体"/>
        </w:rPr>
      </w:pPr>
      <w:bookmarkStart w:id="80" w:name="_Toc1041138236"/>
      <w:bookmarkStart w:id="81" w:name="_Toc204555040"/>
      <w:bookmarkStart w:id="82" w:name="_Toc32144"/>
      <w:bookmarkStart w:id="83" w:name="_Toc1890780946"/>
      <w:bookmarkStart w:id="84" w:name="_Toc1707714373"/>
      <w:bookmarkStart w:id="85" w:name="_Toc939744815"/>
      <w:bookmarkStart w:id="86" w:name="_Toc687394274"/>
      <w:r>
        <w:rPr>
          <w:rFonts w:hint="eastAsia" w:ascii="宋体" w:hAnsi="宋体" w:eastAsia="宋体"/>
        </w:rPr>
        <w:t>（二）线下宣传</w:t>
      </w:r>
      <w:bookmarkEnd w:id="80"/>
      <w:bookmarkEnd w:id="81"/>
      <w:bookmarkEnd w:id="82"/>
      <w:bookmarkEnd w:id="83"/>
      <w:bookmarkEnd w:id="84"/>
      <w:bookmarkEnd w:id="85"/>
      <w:bookmarkEnd w:id="86"/>
    </w:p>
    <w:p>
      <w:pPr>
        <w:pStyle w:val="45"/>
        <w:numPr>
          <w:ilvl w:val="6"/>
          <w:numId w:val="4"/>
        </w:numPr>
        <w:ind w:firstLineChars="0"/>
        <w:rPr>
          <w:rFonts w:ascii="宋体" w:hAnsi="宋体" w:cs="仿宋"/>
          <w:b w:val="0"/>
          <w:bCs w:val="0"/>
          <w:sz w:val="24"/>
          <w:szCs w:val="24"/>
        </w:rPr>
      </w:pPr>
      <w:r>
        <w:rPr>
          <w:rFonts w:hint="eastAsia" w:ascii="宋体" w:hAnsi="宋体" w:cs="仿宋"/>
          <w:b w:val="0"/>
          <w:bCs w:val="0"/>
          <w:sz w:val="24"/>
          <w:szCs w:val="24"/>
        </w:rPr>
        <w:t>摆摊：</w:t>
      </w:r>
      <w:r>
        <w:rPr>
          <w:rFonts w:ascii="宋体" w:hAnsi="宋体" w:cs="仿宋"/>
          <w:b w:val="0"/>
          <w:bCs w:val="0"/>
          <w:sz w:val="24"/>
          <w:szCs w:val="24"/>
        </w:rPr>
        <w:t xml:space="preserve"> </w:t>
      </w:r>
      <w:r>
        <w:rPr>
          <w:rFonts w:hint="eastAsia" w:ascii="宋体" w:hAnsi="宋体" w:cs="仿宋"/>
          <w:b w:val="0"/>
          <w:bCs w:val="0"/>
          <w:sz w:val="24"/>
          <w:szCs w:val="24"/>
        </w:rPr>
        <w:t>2</w:t>
      </w:r>
      <w:r>
        <w:rPr>
          <w:rFonts w:ascii="宋体" w:hAnsi="宋体" w:cs="仿宋"/>
          <w:b w:val="0"/>
          <w:bCs w:val="0"/>
          <w:sz w:val="24"/>
          <w:szCs w:val="24"/>
        </w:rPr>
        <w:t>0</w:t>
      </w:r>
      <w:r>
        <w:rPr>
          <w:rFonts w:hint="eastAsia" w:ascii="宋体" w:hAnsi="宋体" w:cs="仿宋"/>
          <w:b w:val="0"/>
          <w:bCs w:val="0"/>
          <w:sz w:val="24"/>
          <w:szCs w:val="24"/>
        </w:rPr>
        <w:t>2</w:t>
      </w:r>
      <w:r>
        <w:rPr>
          <w:rFonts w:ascii="宋体" w:hAnsi="宋体" w:cs="仿宋"/>
          <w:b w:val="0"/>
          <w:bCs w:val="0"/>
          <w:sz w:val="24"/>
          <w:szCs w:val="24"/>
        </w:rPr>
        <w:t>3</w:t>
      </w:r>
      <w:r>
        <w:rPr>
          <w:rFonts w:hint="eastAsia" w:ascii="宋体" w:hAnsi="宋体" w:cs="仿宋"/>
          <w:b w:val="0"/>
          <w:bCs w:val="0"/>
          <w:sz w:val="24"/>
          <w:szCs w:val="24"/>
        </w:rPr>
        <w:t>年5月</w:t>
      </w:r>
      <w:r>
        <w:rPr>
          <w:rFonts w:ascii="宋体" w:hAnsi="宋体" w:cs="仿宋"/>
          <w:b w:val="0"/>
          <w:bCs w:val="0"/>
          <w:sz w:val="24"/>
          <w:szCs w:val="24"/>
        </w:rPr>
        <w:t>6</w:t>
      </w:r>
      <w:r>
        <w:rPr>
          <w:rFonts w:hint="eastAsia" w:ascii="宋体" w:hAnsi="宋体" w:cs="仿宋"/>
          <w:b w:val="0"/>
          <w:bCs w:val="0"/>
          <w:sz w:val="24"/>
          <w:szCs w:val="24"/>
        </w:rPr>
        <w:t>日（周六）、2</w:t>
      </w:r>
      <w:r>
        <w:rPr>
          <w:rFonts w:ascii="宋体" w:hAnsi="宋体" w:cs="仿宋"/>
          <w:b w:val="0"/>
          <w:bCs w:val="0"/>
          <w:sz w:val="24"/>
          <w:szCs w:val="24"/>
        </w:rPr>
        <w:t>0</w:t>
      </w:r>
      <w:r>
        <w:rPr>
          <w:rFonts w:hint="eastAsia" w:ascii="宋体" w:hAnsi="宋体" w:cs="仿宋"/>
          <w:b w:val="0"/>
          <w:bCs w:val="0"/>
          <w:sz w:val="24"/>
          <w:szCs w:val="24"/>
        </w:rPr>
        <w:t>2</w:t>
      </w:r>
      <w:r>
        <w:rPr>
          <w:rFonts w:ascii="宋体" w:hAnsi="宋体" w:cs="仿宋"/>
          <w:b w:val="0"/>
          <w:bCs w:val="0"/>
          <w:sz w:val="24"/>
          <w:szCs w:val="24"/>
        </w:rPr>
        <w:t>3</w:t>
      </w:r>
      <w:r>
        <w:rPr>
          <w:rFonts w:hint="eastAsia" w:ascii="宋体" w:hAnsi="宋体" w:cs="仿宋"/>
          <w:b w:val="0"/>
          <w:bCs w:val="0"/>
          <w:sz w:val="24"/>
          <w:szCs w:val="24"/>
        </w:rPr>
        <w:t>年5月</w:t>
      </w:r>
      <w:r>
        <w:rPr>
          <w:rFonts w:ascii="宋体" w:hAnsi="宋体" w:cs="仿宋"/>
          <w:b w:val="0"/>
          <w:bCs w:val="0"/>
          <w:sz w:val="24"/>
          <w:szCs w:val="24"/>
        </w:rPr>
        <w:t>7</w:t>
      </w:r>
      <w:r>
        <w:rPr>
          <w:rFonts w:hint="eastAsia" w:ascii="宋体" w:hAnsi="宋体" w:cs="仿宋"/>
          <w:b w:val="0"/>
          <w:bCs w:val="0"/>
          <w:sz w:val="24"/>
          <w:szCs w:val="24"/>
        </w:rPr>
        <w:t>日（周日）：1</w:t>
      </w:r>
      <w:r>
        <w:rPr>
          <w:rFonts w:ascii="宋体" w:hAnsi="宋体" w:cs="仿宋"/>
          <w:b w:val="0"/>
          <w:bCs w:val="0"/>
          <w:sz w:val="24"/>
          <w:szCs w:val="24"/>
        </w:rPr>
        <w:t>2</w:t>
      </w:r>
      <w:r>
        <w:rPr>
          <w:rFonts w:hint="eastAsia" w:ascii="宋体" w:hAnsi="宋体" w:cs="仿宋"/>
          <w:b w:val="0"/>
          <w:bCs w:val="0"/>
          <w:sz w:val="24"/>
          <w:szCs w:val="24"/>
        </w:rPr>
        <w:t>:</w:t>
      </w:r>
      <w:r>
        <w:rPr>
          <w:rFonts w:ascii="宋体" w:hAnsi="宋体" w:cs="仿宋"/>
          <w:b w:val="0"/>
          <w:bCs w:val="0"/>
          <w:sz w:val="24"/>
          <w:szCs w:val="24"/>
        </w:rPr>
        <w:t>30~1</w:t>
      </w:r>
      <w:r>
        <w:rPr>
          <w:rFonts w:hint="eastAsia" w:ascii="宋体" w:hAnsi="宋体" w:cs="仿宋"/>
          <w:b w:val="0"/>
          <w:bCs w:val="0"/>
          <w:sz w:val="24"/>
          <w:szCs w:val="24"/>
        </w:rPr>
        <w:t>:</w:t>
      </w:r>
      <w:r>
        <w:rPr>
          <w:rFonts w:ascii="宋体" w:hAnsi="宋体" w:cs="仿宋"/>
          <w:b w:val="0"/>
          <w:bCs w:val="0"/>
          <w:sz w:val="24"/>
          <w:szCs w:val="24"/>
        </w:rPr>
        <w:t>20</w:t>
      </w:r>
      <w:r>
        <w:rPr>
          <w:rFonts w:hint="eastAsia" w:ascii="宋体" w:hAnsi="宋体" w:cs="仿宋"/>
          <w:b w:val="0"/>
          <w:bCs w:val="0"/>
          <w:sz w:val="24"/>
          <w:szCs w:val="24"/>
        </w:rPr>
        <w:t>、</w:t>
      </w:r>
      <w:r>
        <w:rPr>
          <w:rFonts w:ascii="宋体" w:hAnsi="宋体" w:cs="仿宋"/>
          <w:b w:val="0"/>
          <w:bCs w:val="0"/>
          <w:sz w:val="24"/>
          <w:szCs w:val="24"/>
        </w:rPr>
        <w:t>19:30~20:30;</w:t>
      </w:r>
    </w:p>
    <w:p>
      <w:pPr>
        <w:pStyle w:val="45"/>
        <w:ind w:left="1270" w:firstLine="0" w:firstLineChars="0"/>
        <w:rPr>
          <w:rFonts w:hint="eastAsia" w:ascii="宋体" w:hAnsi="宋体" w:cs="仿宋"/>
          <w:b w:val="0"/>
          <w:bCs w:val="0"/>
          <w:sz w:val="24"/>
          <w:szCs w:val="24"/>
        </w:rPr>
      </w:pPr>
      <w:r>
        <w:rPr>
          <w:rFonts w:hint="eastAsia" w:ascii="宋体" w:hAnsi="宋体" w:cs="仿宋"/>
          <w:b w:val="0"/>
          <w:bCs w:val="0"/>
          <w:sz w:val="24"/>
          <w:szCs w:val="24"/>
        </w:rPr>
        <w:t>2</w:t>
      </w:r>
      <w:r>
        <w:rPr>
          <w:rFonts w:ascii="宋体" w:hAnsi="宋体" w:cs="仿宋"/>
          <w:b w:val="0"/>
          <w:bCs w:val="0"/>
          <w:sz w:val="24"/>
          <w:szCs w:val="24"/>
        </w:rPr>
        <w:t>0</w:t>
      </w:r>
      <w:r>
        <w:rPr>
          <w:rFonts w:hint="eastAsia" w:ascii="宋体" w:hAnsi="宋体" w:cs="仿宋"/>
          <w:b w:val="0"/>
          <w:bCs w:val="0"/>
          <w:sz w:val="24"/>
          <w:szCs w:val="24"/>
        </w:rPr>
        <w:t>2</w:t>
      </w:r>
      <w:r>
        <w:rPr>
          <w:rFonts w:ascii="宋体" w:hAnsi="宋体" w:cs="仿宋"/>
          <w:b w:val="0"/>
          <w:bCs w:val="0"/>
          <w:sz w:val="24"/>
          <w:szCs w:val="24"/>
        </w:rPr>
        <w:t>3</w:t>
      </w:r>
      <w:r>
        <w:rPr>
          <w:rFonts w:hint="eastAsia" w:ascii="宋体" w:hAnsi="宋体" w:cs="仿宋"/>
          <w:b w:val="0"/>
          <w:bCs w:val="0"/>
          <w:sz w:val="24"/>
          <w:szCs w:val="24"/>
        </w:rPr>
        <w:t>年5月</w:t>
      </w:r>
      <w:r>
        <w:rPr>
          <w:rFonts w:ascii="宋体" w:hAnsi="宋体" w:cs="仿宋"/>
          <w:b w:val="0"/>
          <w:bCs w:val="0"/>
          <w:sz w:val="24"/>
          <w:szCs w:val="24"/>
        </w:rPr>
        <w:t>11~12</w:t>
      </w:r>
      <w:r>
        <w:rPr>
          <w:rFonts w:hint="eastAsia" w:ascii="宋体" w:hAnsi="宋体" w:cs="仿宋"/>
          <w:b w:val="0"/>
          <w:bCs w:val="0"/>
          <w:sz w:val="24"/>
          <w:szCs w:val="24"/>
        </w:rPr>
        <w:t>日（周四、周五）：</w:t>
      </w:r>
      <w:r>
        <w:rPr>
          <w:rFonts w:ascii="宋体" w:hAnsi="宋体" w:cs="仿宋"/>
          <w:b w:val="0"/>
          <w:bCs w:val="0"/>
          <w:sz w:val="24"/>
          <w:szCs w:val="24"/>
        </w:rPr>
        <w:t>21</w:t>
      </w:r>
      <w:r>
        <w:rPr>
          <w:rFonts w:hint="eastAsia" w:ascii="宋体" w:hAnsi="宋体" w:cs="仿宋"/>
          <w:b w:val="0"/>
          <w:bCs w:val="0"/>
          <w:sz w:val="24"/>
          <w:szCs w:val="24"/>
        </w:rPr>
        <w:t>:</w:t>
      </w:r>
      <w:r>
        <w:rPr>
          <w:rFonts w:ascii="宋体" w:hAnsi="宋体" w:cs="仿宋"/>
          <w:b w:val="0"/>
          <w:bCs w:val="0"/>
          <w:sz w:val="24"/>
          <w:szCs w:val="24"/>
        </w:rPr>
        <w:t>00~21</w:t>
      </w:r>
      <w:r>
        <w:rPr>
          <w:rFonts w:hint="eastAsia" w:ascii="宋体" w:hAnsi="宋体" w:cs="仿宋"/>
          <w:b w:val="0"/>
          <w:bCs w:val="0"/>
          <w:sz w:val="24"/>
          <w:szCs w:val="24"/>
        </w:rPr>
        <w:t>:</w:t>
      </w:r>
      <w:r>
        <w:rPr>
          <w:rFonts w:ascii="宋体" w:hAnsi="宋体" w:cs="仿宋"/>
          <w:b w:val="0"/>
          <w:bCs w:val="0"/>
          <w:sz w:val="24"/>
          <w:szCs w:val="24"/>
        </w:rPr>
        <w:t>30</w:t>
      </w:r>
    </w:p>
    <w:p>
      <w:pPr>
        <w:pStyle w:val="45"/>
        <w:numPr>
          <w:ilvl w:val="3"/>
          <w:numId w:val="4"/>
        </w:numPr>
        <w:ind w:firstLineChars="0"/>
        <w:rPr>
          <w:rFonts w:ascii="宋体" w:hAnsi="宋体" w:cs="仿宋"/>
          <w:b w:val="0"/>
          <w:bCs w:val="0"/>
          <w:sz w:val="24"/>
          <w:szCs w:val="24"/>
        </w:rPr>
      </w:pPr>
      <w:r>
        <w:rPr>
          <w:rFonts w:hint="eastAsia" w:ascii="宋体" w:hAnsi="宋体" w:cs="仿宋"/>
          <w:b w:val="0"/>
          <w:bCs w:val="0"/>
          <w:sz w:val="24"/>
          <w:szCs w:val="24"/>
        </w:rPr>
        <w:t>传单宣传，制作晚会活动宣传单，争取让各班班长将宣传单分享到各班。</w:t>
      </w:r>
    </w:p>
    <w:p>
      <w:pPr>
        <w:pStyle w:val="45"/>
        <w:numPr>
          <w:ilvl w:val="3"/>
          <w:numId w:val="4"/>
        </w:numPr>
        <w:ind w:firstLineChars="0"/>
        <w:rPr>
          <w:rFonts w:ascii="宋体" w:hAnsi="宋体" w:cs="仿宋"/>
          <w:b w:val="0"/>
          <w:bCs w:val="0"/>
          <w:sz w:val="24"/>
          <w:szCs w:val="24"/>
        </w:rPr>
      </w:pPr>
      <w:r>
        <w:rPr>
          <w:rFonts w:hint="eastAsia" w:ascii="宋体" w:hAnsi="宋体" w:cs="仿宋"/>
          <w:b w:val="0"/>
          <w:bCs w:val="0"/>
          <w:sz w:val="24"/>
          <w:szCs w:val="24"/>
        </w:rPr>
        <w:t>海报、横幅宣传</w:t>
      </w:r>
    </w:p>
    <w:p>
      <w:pPr>
        <w:pStyle w:val="45"/>
        <w:numPr>
          <w:ilvl w:val="3"/>
          <w:numId w:val="4"/>
        </w:numPr>
        <w:ind w:firstLineChars="0"/>
        <w:rPr>
          <w:rFonts w:ascii="宋体" w:hAnsi="宋体" w:cs="仿宋"/>
          <w:b w:val="0"/>
          <w:bCs w:val="0"/>
          <w:sz w:val="24"/>
          <w:szCs w:val="24"/>
        </w:rPr>
      </w:pPr>
      <w:r>
        <w:rPr>
          <w:rFonts w:hint="eastAsia" w:ascii="宋体" w:hAnsi="宋体" w:cs="仿宋"/>
          <w:b w:val="0"/>
          <w:bCs w:val="0"/>
          <w:sz w:val="24"/>
          <w:szCs w:val="24"/>
        </w:rPr>
        <w:t>毕业晚会沿路指路路标(东区饭堂-文化广场，国医东路路口-文化广场)</w:t>
      </w:r>
    </w:p>
    <w:p>
      <w:pPr>
        <w:pStyle w:val="45"/>
        <w:numPr>
          <w:ilvl w:val="3"/>
          <w:numId w:val="4"/>
        </w:numPr>
        <w:ind w:firstLineChars="0"/>
        <w:rPr>
          <w:rFonts w:ascii="宋体" w:hAnsi="宋体" w:cs="仿宋"/>
          <w:b w:val="0"/>
          <w:bCs w:val="0"/>
          <w:sz w:val="24"/>
          <w:szCs w:val="24"/>
        </w:rPr>
      </w:pPr>
      <w:r>
        <w:rPr>
          <w:rFonts w:hint="eastAsia" w:ascii="宋体" w:hAnsi="宋体" w:cs="仿宋"/>
          <w:b w:val="0"/>
          <w:bCs w:val="0"/>
          <w:sz w:val="24"/>
          <w:szCs w:val="24"/>
        </w:rPr>
        <w:t>做一块签到墙展板，在拍摄毕业照当天，放在摊位附近，并在签到墙上面写上毕业晚会举办的时间地点，吸引大四的师兄师姐，且有工作人员可以帮师兄师姐们拍摄合照（在征得师兄师姐同意的情况下，可以考虑选取一部分照片用于毕业晚会）。</w:t>
      </w:r>
    </w:p>
    <w:p>
      <w:pPr>
        <w:pStyle w:val="45"/>
        <w:numPr>
          <w:ilvl w:val="3"/>
          <w:numId w:val="4"/>
        </w:numPr>
        <w:ind w:firstLineChars="0"/>
        <w:rPr>
          <w:rFonts w:ascii="宋体" w:hAnsi="宋体" w:cs="仿宋"/>
          <w:b w:val="0"/>
          <w:bCs w:val="0"/>
          <w:sz w:val="24"/>
          <w:szCs w:val="24"/>
        </w:rPr>
      </w:pPr>
      <w:r>
        <w:rPr>
          <w:rFonts w:hint="eastAsia" w:ascii="宋体" w:hAnsi="宋体" w:cs="仿宋"/>
          <w:b w:val="0"/>
          <w:bCs w:val="0"/>
          <w:sz w:val="24"/>
          <w:szCs w:val="24"/>
        </w:rPr>
        <w:t>制作关于毕业晚会的海报</w:t>
      </w:r>
    </w:p>
    <w:p>
      <w:pPr>
        <w:pStyle w:val="45"/>
        <w:numPr>
          <w:ilvl w:val="3"/>
          <w:numId w:val="4"/>
        </w:numPr>
        <w:ind w:firstLineChars="0"/>
        <w:rPr>
          <w:rFonts w:ascii="宋体" w:hAnsi="宋体" w:cs="仿宋"/>
          <w:b w:val="0"/>
          <w:bCs w:val="0"/>
          <w:sz w:val="24"/>
          <w:szCs w:val="24"/>
        </w:rPr>
      </w:pPr>
      <w:r>
        <w:rPr>
          <w:rFonts w:hint="eastAsia" w:ascii="宋体" w:hAnsi="宋体" w:cs="仿宋"/>
          <w:b w:val="0"/>
          <w:bCs w:val="0"/>
          <w:sz w:val="24"/>
          <w:szCs w:val="24"/>
        </w:rPr>
        <w:t>申请使用二饭和四饭的屏幕，播放宣传视频</w:t>
      </w:r>
    </w:p>
    <w:p>
      <w:pPr>
        <w:rPr>
          <w:rFonts w:ascii="仿宋" w:hAnsi="仿宋" w:eastAsia="仿宋" w:cs="仿宋"/>
          <w:b w:val="0"/>
          <w:bCs w:val="0"/>
          <w:sz w:val="30"/>
          <w:szCs w:val="30"/>
        </w:rPr>
      </w:pPr>
      <w:bookmarkStart w:id="87" w:name="_Toc967714575"/>
      <w:bookmarkStart w:id="88" w:name="_Toc1903197168"/>
      <w:bookmarkStart w:id="89" w:name="_Toc1812735539"/>
      <w:bookmarkStart w:id="90" w:name="_Toc517968062"/>
    </w:p>
    <w:p>
      <w:pPr>
        <w:rPr>
          <w:rFonts w:ascii="仿宋" w:hAnsi="仿宋" w:eastAsia="仿宋" w:cs="仿宋"/>
          <w:sz w:val="30"/>
          <w:szCs w:val="30"/>
        </w:rPr>
      </w:pPr>
    </w:p>
    <w:p>
      <w:pPr>
        <w:pStyle w:val="3"/>
        <w:numPr>
          <w:ilvl w:val="0"/>
          <w:numId w:val="5"/>
        </w:numPr>
        <w:spacing w:before="0" w:after="0"/>
        <w:ind w:firstLine="321" w:firstLineChars="100"/>
        <w:rPr>
          <w:rFonts w:ascii="宋体" w:hAnsi="宋体" w:eastAsia="宋体"/>
        </w:rPr>
      </w:pPr>
      <w:bookmarkStart w:id="91" w:name="_Toc1188006809"/>
      <w:bookmarkStart w:id="92" w:name="_Toc4842"/>
      <w:bookmarkStart w:id="93" w:name="_Toc1223690753"/>
      <w:r>
        <w:rPr>
          <w:rFonts w:hint="eastAsia" w:ascii="宋体" w:hAnsi="宋体" w:eastAsia="宋体"/>
        </w:rPr>
        <w:t>系列活动</w:t>
      </w:r>
      <w:bookmarkEnd w:id="87"/>
      <w:bookmarkEnd w:id="88"/>
      <w:bookmarkEnd w:id="89"/>
      <w:bookmarkEnd w:id="90"/>
      <w:bookmarkEnd w:id="91"/>
      <w:bookmarkEnd w:id="92"/>
      <w:bookmarkEnd w:id="93"/>
    </w:p>
    <w:p>
      <w:pPr>
        <w:pStyle w:val="8"/>
        <w:ind w:firstLine="960" w:firstLineChars="400"/>
        <w:rPr>
          <w:b w:val="0"/>
          <w:bCs w:val="0"/>
          <w:sz w:val="24"/>
          <w:szCs w:val="24"/>
        </w:rPr>
      </w:pPr>
      <w:r>
        <w:rPr>
          <w:rFonts w:hint="eastAsia"/>
          <w:b w:val="0"/>
          <w:bCs w:val="0"/>
          <w:sz w:val="24"/>
          <w:szCs w:val="24"/>
        </w:rPr>
        <w:t>1</w:t>
      </w:r>
      <w:r>
        <w:rPr>
          <w:b w:val="0"/>
          <w:bCs w:val="0"/>
          <w:sz w:val="24"/>
          <w:szCs w:val="24"/>
        </w:rPr>
        <w:t>.</w:t>
      </w:r>
      <w:r>
        <w:rPr>
          <w:rFonts w:hint="eastAsia"/>
          <w:b w:val="0"/>
          <w:bCs w:val="0"/>
          <w:sz w:val="24"/>
          <w:szCs w:val="24"/>
          <w:lang w:val="en-US" w:eastAsia="zh-CN"/>
        </w:rPr>
        <w:t>广工回忆录</w:t>
      </w:r>
      <w:r>
        <w:rPr>
          <w:b w:val="0"/>
          <w:bCs w:val="0"/>
          <w:sz w:val="24"/>
          <w:szCs w:val="24"/>
        </w:rPr>
        <w:t>（线上活动）</w:t>
      </w:r>
      <w:r>
        <w:rPr>
          <w:rFonts w:hint="eastAsia"/>
          <w:b w:val="0"/>
          <w:bCs w:val="0"/>
          <w:sz w:val="24"/>
          <w:szCs w:val="24"/>
        </w:rPr>
        <w:t>：</w:t>
      </w:r>
    </w:p>
    <w:p>
      <w:pPr>
        <w:pStyle w:val="8"/>
        <w:ind w:left="964" w:hanging="960" w:hangingChars="400"/>
        <w:rPr>
          <w:b w:val="0"/>
          <w:bCs w:val="0"/>
          <w:sz w:val="24"/>
          <w:szCs w:val="24"/>
        </w:rPr>
      </w:pPr>
      <w:r>
        <w:rPr>
          <w:b w:val="0"/>
          <w:bCs w:val="0"/>
          <w:sz w:val="24"/>
          <w:szCs w:val="24"/>
        </w:rPr>
        <w:t xml:space="preserve">        </w:t>
      </w:r>
      <w:r>
        <w:rPr>
          <w:rFonts w:hint="eastAsia"/>
          <w:b w:val="0"/>
          <w:bCs w:val="0"/>
          <w:sz w:val="24"/>
          <w:szCs w:val="24"/>
        </w:rPr>
        <w:t>毕业生</w:t>
      </w:r>
      <w:r>
        <w:rPr>
          <w:rFonts w:hint="eastAsia"/>
          <w:b w:val="0"/>
          <w:bCs w:val="0"/>
          <w:sz w:val="24"/>
          <w:szCs w:val="24"/>
          <w:lang w:val="en-US" w:eastAsia="zh-CN"/>
        </w:rPr>
        <w:t>可以将</w:t>
      </w:r>
      <w:r>
        <w:rPr>
          <w:rFonts w:hint="eastAsia"/>
          <w:b w:val="0"/>
          <w:bCs w:val="0"/>
          <w:sz w:val="24"/>
          <w:szCs w:val="24"/>
        </w:rPr>
        <w:t>觉得有意义的关于大学生活的照片、视频和故事</w:t>
      </w:r>
      <w:r>
        <w:rPr>
          <w:rFonts w:hint="eastAsia"/>
          <w:b w:val="0"/>
          <w:bCs w:val="0"/>
          <w:sz w:val="24"/>
          <w:szCs w:val="24"/>
          <w:lang w:val="en-US" w:eastAsia="zh-CN"/>
        </w:rPr>
        <w:t>发送到宣传部的相关邮箱</w:t>
      </w:r>
      <w:r>
        <w:rPr>
          <w:rFonts w:hint="eastAsia"/>
          <w:b w:val="0"/>
          <w:bCs w:val="0"/>
          <w:sz w:val="24"/>
          <w:szCs w:val="24"/>
        </w:rPr>
        <w:t>，后期由宣传部挑选并制作推文发送到微信公众号等平台上，分享毕业生美好的记忆。</w:t>
      </w:r>
    </w:p>
    <w:p>
      <w:pPr>
        <w:pStyle w:val="8"/>
        <w:ind w:left="964" w:hanging="960" w:hangingChars="400"/>
        <w:rPr>
          <w:b w:val="0"/>
          <w:bCs w:val="0"/>
          <w:sz w:val="24"/>
          <w:szCs w:val="24"/>
        </w:rPr>
      </w:pPr>
    </w:p>
    <w:p>
      <w:pPr>
        <w:pStyle w:val="8"/>
        <w:numPr>
          <w:numId w:val="0"/>
        </w:numPr>
        <w:ind w:firstLine="960" w:firstLineChars="400"/>
        <w:rPr>
          <w:b w:val="0"/>
          <w:bCs w:val="0"/>
          <w:sz w:val="24"/>
          <w:szCs w:val="24"/>
        </w:rPr>
      </w:pPr>
      <w:r>
        <w:rPr>
          <w:rFonts w:hint="eastAsia"/>
          <w:b w:val="0"/>
          <w:bCs w:val="0"/>
          <w:sz w:val="24"/>
          <w:szCs w:val="24"/>
          <w:lang w:val="en-US" w:eastAsia="zh-CN"/>
        </w:rPr>
        <w:t>2.祝福寄语</w:t>
      </w:r>
      <w:r>
        <w:rPr>
          <w:b w:val="0"/>
          <w:bCs w:val="0"/>
          <w:sz w:val="24"/>
          <w:szCs w:val="24"/>
        </w:rPr>
        <w:t>（线上活动）</w:t>
      </w:r>
      <w:r>
        <w:rPr>
          <w:rFonts w:hint="eastAsia"/>
          <w:b w:val="0"/>
          <w:bCs w:val="0"/>
          <w:sz w:val="24"/>
          <w:szCs w:val="24"/>
        </w:rPr>
        <w:t>：</w:t>
      </w:r>
    </w:p>
    <w:p>
      <w:pPr>
        <w:widowControl/>
        <w:ind w:left="958" w:leftChars="456" w:firstLine="0" w:firstLineChars="0"/>
        <w:jc w:val="left"/>
        <w:rPr>
          <w:rFonts w:hint="default" w:eastAsia="宋体"/>
          <w:b w:val="0"/>
          <w:bCs w:val="0"/>
          <w:lang w:val="en-US" w:eastAsia="zh-CN"/>
        </w:rPr>
      </w:pPr>
      <w:r>
        <w:rPr>
          <w:rFonts w:hint="eastAsia"/>
          <w:b w:val="0"/>
          <w:bCs w:val="0"/>
          <w:sz w:val="24"/>
          <w:szCs w:val="24"/>
          <w:lang w:val="en-US" w:eastAsia="zh-CN"/>
        </w:rPr>
        <w:t>在</w:t>
      </w:r>
      <w:r>
        <w:rPr>
          <w:rFonts w:hint="eastAsia"/>
          <w:b w:val="0"/>
          <w:bCs w:val="0"/>
          <w:sz w:val="24"/>
          <w:szCs w:val="24"/>
        </w:rPr>
        <w:t>微信公众号发布一篇推文，毕业生可以在评论区</w:t>
      </w:r>
      <w:r>
        <w:rPr>
          <w:rFonts w:hint="eastAsia"/>
          <w:b w:val="0"/>
          <w:bCs w:val="0"/>
          <w:sz w:val="24"/>
          <w:szCs w:val="24"/>
          <w:lang w:val="en-US" w:eastAsia="zh-CN"/>
        </w:rPr>
        <w:t>里写下想要对师弟师妹说的话，给予师弟师妹们一些经验和帮助，在传承广工精神的同时表达对师弟师妹的美好祝愿。</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rPr>
          <w:rFonts w:hint="eastAsia"/>
        </w:rPr>
      </w:pPr>
    </w:p>
    <w:p>
      <w:pPr>
        <w:pStyle w:val="2"/>
        <w:rPr>
          <w:rFonts w:ascii="黑体" w:hAnsi="黑体" w:eastAsia="黑体" w:cs="宋体"/>
          <w:sz w:val="32"/>
          <w:szCs w:val="32"/>
        </w:rPr>
      </w:pPr>
      <w:bookmarkStart w:id="94" w:name="_Toc414780896"/>
      <w:bookmarkStart w:id="95" w:name="_Toc1256872005"/>
      <w:bookmarkStart w:id="96" w:name="_Toc516338216"/>
      <w:bookmarkStart w:id="97" w:name="_Toc9007"/>
      <w:bookmarkStart w:id="98" w:name="_Toc362920101"/>
      <w:bookmarkStart w:id="99" w:name="_Toc1530648933"/>
      <w:bookmarkStart w:id="100" w:name="_Toc1304952577"/>
      <w:r>
        <w:rPr>
          <w:rFonts w:hint="eastAsia" w:ascii="黑体" w:hAnsi="黑体" w:eastAsia="黑体" w:cs="宋体"/>
          <w:sz w:val="32"/>
          <w:szCs w:val="32"/>
        </w:rPr>
        <w:t>九、毕业晚会工作时序表</w:t>
      </w:r>
      <w:bookmarkEnd w:id="94"/>
      <w:bookmarkEnd w:id="95"/>
      <w:bookmarkEnd w:id="96"/>
      <w:bookmarkEnd w:id="97"/>
      <w:bookmarkEnd w:id="98"/>
      <w:bookmarkEnd w:id="99"/>
      <w:bookmarkEnd w:id="100"/>
    </w:p>
    <w:tbl>
      <w:tblPr>
        <w:tblStyle w:val="18"/>
        <w:tblW w:w="82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22"/>
        <w:gridCol w:w="2775"/>
        <w:gridCol w:w="1697"/>
        <w:gridCol w:w="22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sz w:val="24"/>
                <w:szCs w:val="24"/>
              </w:rPr>
            </w:pPr>
            <w:r>
              <w:rPr>
                <w:rFonts w:hint="eastAsia" w:ascii="仿宋" w:hAnsi="仿宋" w:eastAsia="仿宋"/>
                <w:b/>
                <w:sz w:val="24"/>
                <w:szCs w:val="24"/>
              </w:rPr>
              <w:t>时间</w:t>
            </w:r>
          </w:p>
        </w:tc>
        <w:tc>
          <w:tcPr>
            <w:tcW w:w="2775"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sz w:val="24"/>
                <w:szCs w:val="24"/>
              </w:rPr>
            </w:pPr>
            <w:r>
              <w:rPr>
                <w:rFonts w:hint="eastAsia" w:ascii="仿宋" w:hAnsi="仿宋" w:eastAsia="仿宋"/>
                <w:b/>
                <w:sz w:val="24"/>
                <w:szCs w:val="24"/>
              </w:rPr>
              <w:t>工作内容</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sz w:val="24"/>
                <w:szCs w:val="24"/>
              </w:rPr>
            </w:pPr>
            <w:r>
              <w:rPr>
                <w:rFonts w:hint="eastAsia" w:ascii="仿宋" w:hAnsi="仿宋" w:eastAsia="仿宋"/>
                <w:b/>
                <w:sz w:val="24"/>
                <w:szCs w:val="24"/>
              </w:rPr>
              <w:t>相关工作组</w:t>
            </w:r>
          </w:p>
        </w:tc>
        <w:tc>
          <w:tcPr>
            <w:tcW w:w="220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sz w:val="24"/>
                <w:szCs w:val="24"/>
              </w:rPr>
            </w:pPr>
            <w:r>
              <w:rPr>
                <w:rFonts w:hint="eastAsia" w:ascii="仿宋" w:hAnsi="仿宋" w:eastAsia="仿宋"/>
                <w:b/>
                <w:sz w:val="24"/>
                <w:szCs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9:00-11:30</w:t>
            </w:r>
          </w:p>
        </w:tc>
        <w:tc>
          <w:tcPr>
            <w:tcW w:w="2775" w:type="dxa"/>
            <w:tcBorders>
              <w:top w:val="single" w:color="000000" w:sz="4" w:space="0"/>
              <w:left w:val="single" w:color="000000" w:sz="4" w:space="0"/>
              <w:bottom w:val="single" w:color="000000" w:sz="4" w:space="0"/>
              <w:right w:val="single" w:color="000000" w:sz="4" w:space="0"/>
            </w:tcBorders>
            <w:vAlign w:val="center"/>
          </w:tcPr>
          <w:p>
            <w:pPr>
              <w:numPr>
                <w:ilvl w:val="0"/>
                <w:numId w:val="6"/>
              </w:numPr>
              <w:rPr>
                <w:rFonts w:ascii="宋体" w:hAnsi="宋体"/>
                <w:b/>
                <w:bCs/>
                <w:sz w:val="18"/>
                <w:szCs w:val="18"/>
              </w:rPr>
            </w:pPr>
            <w:r>
              <w:rPr>
                <w:rFonts w:hint="eastAsia" w:ascii="宋体" w:hAnsi="宋体"/>
                <w:b/>
                <w:bCs/>
                <w:sz w:val="18"/>
                <w:szCs w:val="18"/>
              </w:rPr>
              <w:t>工作人员到场，签到核实。（各小组负责人清点）</w:t>
            </w:r>
          </w:p>
          <w:p>
            <w:pPr>
              <w:numPr>
                <w:ilvl w:val="0"/>
                <w:numId w:val="6"/>
              </w:numPr>
              <w:rPr>
                <w:rFonts w:ascii="宋体" w:hAnsi="宋体"/>
                <w:b/>
                <w:bCs/>
                <w:sz w:val="18"/>
                <w:szCs w:val="18"/>
              </w:rPr>
            </w:pPr>
            <w:r>
              <w:rPr>
                <w:rFonts w:hint="eastAsia" w:ascii="宋体" w:hAnsi="宋体"/>
                <w:b/>
                <w:bCs/>
                <w:sz w:val="18"/>
                <w:szCs w:val="18"/>
              </w:rPr>
              <w:t>将晚会所需物资（帐篷、红地毯、拱门、宣传板等）陆续运到晚会现场（物资组）</w:t>
            </w:r>
          </w:p>
          <w:p>
            <w:pPr>
              <w:numPr>
                <w:ilvl w:val="0"/>
                <w:numId w:val="6"/>
              </w:numPr>
              <w:rPr>
                <w:rFonts w:ascii="宋体" w:hAnsi="宋体"/>
                <w:b/>
                <w:bCs/>
                <w:sz w:val="18"/>
                <w:szCs w:val="18"/>
              </w:rPr>
            </w:pPr>
            <w:r>
              <w:rPr>
                <w:rFonts w:hint="eastAsia" w:ascii="宋体" w:hAnsi="宋体"/>
                <w:b/>
                <w:bCs/>
                <w:sz w:val="18"/>
                <w:szCs w:val="18"/>
              </w:rPr>
              <w:t>准备、核实后勤所需物资（饮用水之类）（后勤组）</w:t>
            </w:r>
          </w:p>
          <w:p>
            <w:pPr>
              <w:numPr>
                <w:ilvl w:val="0"/>
                <w:numId w:val="6"/>
              </w:numPr>
              <w:rPr>
                <w:rFonts w:ascii="宋体" w:hAnsi="宋体"/>
                <w:b/>
                <w:bCs/>
                <w:sz w:val="18"/>
                <w:szCs w:val="18"/>
              </w:rPr>
            </w:pPr>
            <w:r>
              <w:rPr>
                <w:rFonts w:hint="eastAsia" w:ascii="宋体" w:hAnsi="宋体"/>
                <w:b/>
                <w:bCs/>
                <w:sz w:val="18"/>
                <w:szCs w:val="18"/>
              </w:rPr>
              <w:t>核实场地布置物资，准备布置场地（场务组）</w:t>
            </w:r>
          </w:p>
          <w:p>
            <w:pPr>
              <w:numPr>
                <w:ilvl w:val="0"/>
                <w:numId w:val="6"/>
              </w:numPr>
              <w:rPr>
                <w:rFonts w:ascii="宋体" w:hAnsi="宋体"/>
                <w:b/>
                <w:bCs/>
                <w:sz w:val="18"/>
                <w:szCs w:val="18"/>
              </w:rPr>
            </w:pPr>
            <w:r>
              <w:rPr>
                <w:rFonts w:hint="eastAsia" w:ascii="宋体" w:hAnsi="宋体"/>
                <w:b/>
                <w:bCs/>
                <w:sz w:val="18"/>
                <w:szCs w:val="18"/>
              </w:rPr>
              <w:t>协助场地布置组摆好物资（场务组、物资组）</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r>
              <w:rPr>
                <w:rFonts w:hint="eastAsia" w:ascii="宋体" w:hAnsi="宋体"/>
                <w:b/>
                <w:bCs/>
                <w:sz w:val="18"/>
                <w:szCs w:val="18"/>
              </w:rPr>
              <w:t>后勤组、场地布置组、物资调配组</w:t>
            </w:r>
          </w:p>
        </w:tc>
        <w:tc>
          <w:tcPr>
            <w:tcW w:w="2202" w:type="dxa"/>
            <w:tcBorders>
              <w:top w:val="single" w:color="000000" w:sz="4" w:space="0"/>
              <w:left w:val="single" w:color="000000" w:sz="4" w:space="0"/>
              <w:bottom w:val="single" w:color="000000" w:sz="4" w:space="0"/>
              <w:right w:val="single" w:color="000000" w:sz="4" w:space="0"/>
            </w:tcBorders>
            <w:vAlign w:val="center"/>
          </w:tcPr>
          <w:p>
            <w:pPr>
              <w:numPr>
                <w:ilvl w:val="0"/>
                <w:numId w:val="7"/>
              </w:numPr>
              <w:rPr>
                <w:rFonts w:ascii="宋体" w:hAnsi="宋体"/>
                <w:b/>
                <w:bCs/>
                <w:sz w:val="18"/>
                <w:szCs w:val="18"/>
              </w:rPr>
            </w:pPr>
            <w:r>
              <w:rPr>
                <w:rFonts w:hint="eastAsia" w:ascii="宋体" w:hAnsi="宋体"/>
                <w:b/>
                <w:bCs/>
                <w:sz w:val="18"/>
                <w:szCs w:val="18"/>
              </w:rPr>
              <w:t>确保物资的准时到场，必须核实晚会所有应有物资</w:t>
            </w:r>
          </w:p>
          <w:p>
            <w:pPr>
              <w:numPr>
                <w:ilvl w:val="0"/>
                <w:numId w:val="7"/>
              </w:numPr>
              <w:rPr>
                <w:rFonts w:ascii="宋体" w:hAnsi="宋体"/>
                <w:b/>
                <w:bCs/>
                <w:sz w:val="18"/>
                <w:szCs w:val="18"/>
              </w:rPr>
            </w:pPr>
            <w:r>
              <w:rPr>
                <w:rFonts w:hint="eastAsia" w:ascii="宋体" w:hAnsi="宋体"/>
                <w:b/>
                <w:bCs/>
                <w:sz w:val="18"/>
                <w:szCs w:val="18"/>
              </w:rPr>
              <w:t>确定工作人员人数，以及到场情况</w:t>
            </w:r>
          </w:p>
          <w:p>
            <w:pPr>
              <w:rPr>
                <w:rFonts w:ascii="宋体" w:hAnsi="宋体"/>
                <w:b/>
                <w:bCs/>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0"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11:30-13:00</w:t>
            </w:r>
          </w:p>
        </w:tc>
        <w:tc>
          <w:tcPr>
            <w:tcW w:w="2775" w:type="dxa"/>
            <w:tcBorders>
              <w:top w:val="single" w:color="000000" w:sz="4" w:space="0"/>
              <w:left w:val="single" w:color="000000" w:sz="4" w:space="0"/>
              <w:bottom w:val="single" w:color="000000" w:sz="4" w:space="0"/>
              <w:right w:val="single" w:color="000000" w:sz="4" w:space="0"/>
            </w:tcBorders>
            <w:vAlign w:val="center"/>
          </w:tcPr>
          <w:p>
            <w:pPr>
              <w:ind w:firstLine="181" w:firstLineChars="100"/>
              <w:rPr>
                <w:rFonts w:ascii="宋体" w:hAnsi="宋体"/>
                <w:b/>
                <w:bCs/>
                <w:sz w:val="18"/>
                <w:szCs w:val="18"/>
              </w:rPr>
            </w:pPr>
            <w:r>
              <w:rPr>
                <w:rFonts w:hint="eastAsia" w:ascii="宋体" w:hAnsi="宋体"/>
                <w:b/>
                <w:bCs/>
                <w:sz w:val="18"/>
                <w:szCs w:val="18"/>
              </w:rPr>
              <w:t>工作人员就餐、轮班休息。</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p>
        </w:tc>
        <w:tc>
          <w:tcPr>
            <w:tcW w:w="2202"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最快的速度就餐，返回工作岗位继续执行原来的工作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3"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11:00-13:30</w:t>
            </w:r>
          </w:p>
        </w:tc>
        <w:tc>
          <w:tcPr>
            <w:tcW w:w="2775" w:type="dxa"/>
            <w:tcBorders>
              <w:top w:val="single" w:color="000000" w:sz="4" w:space="0"/>
              <w:left w:val="single" w:color="000000" w:sz="4" w:space="0"/>
              <w:bottom w:val="single" w:color="000000" w:sz="4" w:space="0"/>
              <w:right w:val="single" w:color="000000" w:sz="4" w:space="0"/>
            </w:tcBorders>
            <w:vAlign w:val="center"/>
          </w:tcPr>
          <w:p>
            <w:pPr>
              <w:numPr>
                <w:ilvl w:val="0"/>
                <w:numId w:val="8"/>
              </w:numPr>
              <w:rPr>
                <w:rFonts w:ascii="宋体" w:hAnsi="宋体"/>
                <w:b/>
                <w:bCs/>
                <w:sz w:val="18"/>
                <w:szCs w:val="18"/>
              </w:rPr>
            </w:pPr>
            <w:r>
              <w:rPr>
                <w:rFonts w:hint="eastAsia" w:ascii="宋体" w:hAnsi="宋体"/>
                <w:b/>
                <w:bCs/>
                <w:sz w:val="18"/>
                <w:szCs w:val="18"/>
              </w:rPr>
              <w:t>迅速按照事先的计划，将会场布置完毕（场务组）</w:t>
            </w:r>
          </w:p>
          <w:p>
            <w:pPr>
              <w:numPr>
                <w:ilvl w:val="0"/>
                <w:numId w:val="8"/>
              </w:numPr>
              <w:rPr>
                <w:rFonts w:ascii="宋体" w:hAnsi="宋体"/>
                <w:b/>
                <w:bCs/>
                <w:sz w:val="18"/>
                <w:szCs w:val="18"/>
              </w:rPr>
            </w:pPr>
            <w:r>
              <w:rPr>
                <w:rFonts w:hint="eastAsia" w:ascii="宋体" w:hAnsi="宋体"/>
                <w:b/>
                <w:bCs/>
                <w:sz w:val="18"/>
                <w:szCs w:val="18"/>
              </w:rPr>
              <w:t>负责电源及影音设备的使用、管理与调试，包括排碟、</w:t>
            </w:r>
            <w:r>
              <w:rPr>
                <w:rFonts w:ascii="宋体" w:hAnsi="宋体"/>
                <w:b/>
                <w:bCs/>
                <w:sz w:val="18"/>
                <w:szCs w:val="18"/>
              </w:rPr>
              <w:t>MIC</w:t>
            </w:r>
            <w:r>
              <w:rPr>
                <w:rFonts w:hint="eastAsia" w:ascii="宋体" w:hAnsi="宋体"/>
                <w:b/>
                <w:bCs/>
                <w:sz w:val="18"/>
                <w:szCs w:val="18"/>
              </w:rPr>
              <w:t>、灯光设备、音响设备、气氛设备等（技术组）</w:t>
            </w:r>
          </w:p>
          <w:p>
            <w:pPr>
              <w:numPr>
                <w:ilvl w:val="0"/>
                <w:numId w:val="8"/>
              </w:numPr>
              <w:rPr>
                <w:rFonts w:ascii="宋体" w:hAnsi="宋体"/>
                <w:b/>
                <w:bCs/>
                <w:sz w:val="18"/>
                <w:szCs w:val="18"/>
              </w:rPr>
            </w:pPr>
            <w:r>
              <w:rPr>
                <w:rFonts w:hint="eastAsia" w:ascii="宋体" w:hAnsi="宋体"/>
                <w:b/>
                <w:bCs/>
                <w:sz w:val="18"/>
                <w:szCs w:val="18"/>
              </w:rPr>
              <w:t>负责麦的调试及保管工作，包括转换器，保管好麦，主要工作负责晚会现场的大屏幕与晚会的同步配合（技术组）</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r>
              <w:rPr>
                <w:rFonts w:hint="eastAsia" w:ascii="宋体" w:hAnsi="宋体"/>
                <w:b/>
                <w:bCs/>
                <w:sz w:val="18"/>
                <w:szCs w:val="18"/>
              </w:rPr>
              <w:t>场地布置组、技术组</w:t>
            </w:r>
          </w:p>
        </w:tc>
        <w:tc>
          <w:tcPr>
            <w:tcW w:w="2202"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1.必须确保晚会所需硬件设备的正确调试，为晚会的举行提供硬件保障。</w:t>
            </w:r>
          </w:p>
          <w:p>
            <w:pPr>
              <w:rPr>
                <w:rFonts w:ascii="宋体" w:hAnsi="宋体"/>
                <w:b/>
                <w:bCs/>
                <w:sz w:val="18"/>
                <w:szCs w:val="18"/>
              </w:rPr>
            </w:pPr>
            <w:r>
              <w:rPr>
                <w:rFonts w:hint="eastAsia" w:ascii="宋体" w:hAnsi="宋体"/>
                <w:b/>
                <w:bCs/>
                <w:sz w:val="18"/>
                <w:szCs w:val="18"/>
              </w:rPr>
              <w:t>2.必须确保舞台布置按时完成，不耽误彩排正常进行（与舞台公司联系）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13:30-15:30</w:t>
            </w:r>
          </w:p>
        </w:tc>
        <w:tc>
          <w:tcPr>
            <w:tcW w:w="2775" w:type="dxa"/>
            <w:tcBorders>
              <w:top w:val="single" w:color="000000" w:sz="4" w:space="0"/>
              <w:left w:val="single" w:color="000000" w:sz="4" w:space="0"/>
              <w:bottom w:val="single" w:color="000000" w:sz="4" w:space="0"/>
              <w:right w:val="single" w:color="000000" w:sz="4" w:space="0"/>
            </w:tcBorders>
            <w:vAlign w:val="center"/>
          </w:tcPr>
          <w:p>
            <w:pPr>
              <w:numPr>
                <w:ilvl w:val="0"/>
                <w:numId w:val="9"/>
              </w:numPr>
              <w:rPr>
                <w:rFonts w:ascii="宋体" w:hAnsi="宋体"/>
                <w:b/>
                <w:bCs/>
                <w:sz w:val="18"/>
                <w:szCs w:val="18"/>
              </w:rPr>
            </w:pPr>
            <w:r>
              <w:rPr>
                <w:rFonts w:hint="eastAsia" w:ascii="宋体" w:hAnsi="宋体"/>
                <w:b/>
                <w:bCs/>
                <w:sz w:val="18"/>
                <w:szCs w:val="18"/>
              </w:rPr>
              <w:t>演员的集合接待工作（催场组，接待组）</w:t>
            </w:r>
          </w:p>
          <w:p>
            <w:pPr>
              <w:numPr>
                <w:ilvl w:val="0"/>
                <w:numId w:val="9"/>
              </w:numPr>
              <w:rPr>
                <w:rFonts w:ascii="宋体" w:hAnsi="宋体"/>
                <w:b/>
                <w:bCs/>
                <w:sz w:val="18"/>
                <w:szCs w:val="18"/>
              </w:rPr>
            </w:pPr>
            <w:r>
              <w:rPr>
                <w:rFonts w:hint="eastAsia" w:ascii="宋体" w:hAnsi="宋体"/>
                <w:b/>
                <w:bCs/>
                <w:sz w:val="18"/>
                <w:szCs w:val="18"/>
              </w:rPr>
              <w:t>演员进行第一次彩排，主要道具组、催场组、技术组、机动组配合。</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r>
              <w:rPr>
                <w:rFonts w:hint="eastAsia" w:ascii="宋体" w:hAnsi="宋体"/>
                <w:b/>
                <w:bCs/>
                <w:sz w:val="18"/>
                <w:szCs w:val="18"/>
              </w:rPr>
              <w:t>道具组、催场组、</w:t>
            </w:r>
          </w:p>
          <w:p>
            <w:pPr>
              <w:jc w:val="center"/>
              <w:rPr>
                <w:rFonts w:ascii="宋体" w:hAnsi="宋体"/>
                <w:b/>
                <w:bCs/>
                <w:sz w:val="18"/>
                <w:szCs w:val="18"/>
              </w:rPr>
            </w:pPr>
            <w:r>
              <w:rPr>
                <w:rFonts w:hint="eastAsia" w:ascii="宋体" w:hAnsi="宋体"/>
                <w:b/>
                <w:bCs/>
                <w:sz w:val="18"/>
                <w:szCs w:val="18"/>
              </w:rPr>
              <w:t>技术组、机动组、接待组</w:t>
            </w:r>
          </w:p>
        </w:tc>
        <w:tc>
          <w:tcPr>
            <w:tcW w:w="2202"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ascii="宋体" w:hAnsi="宋体"/>
                <w:b/>
                <w:bCs/>
                <w:sz w:val="18"/>
                <w:szCs w:val="18"/>
              </w:rPr>
              <w:t>1</w:t>
            </w:r>
            <w:r>
              <w:rPr>
                <w:rFonts w:hint="eastAsia" w:ascii="宋体" w:hAnsi="宋体"/>
                <w:b/>
                <w:bCs/>
                <w:sz w:val="18"/>
                <w:szCs w:val="18"/>
              </w:rPr>
              <w:t>、彩排确保各方面工作组的工作有序进行，出现状况及时处理。</w:t>
            </w:r>
          </w:p>
          <w:p>
            <w:pPr>
              <w:rPr>
                <w:rFonts w:ascii="宋体" w:hAnsi="宋体"/>
                <w:b/>
                <w:bCs/>
                <w:sz w:val="18"/>
                <w:szCs w:val="18"/>
              </w:rPr>
            </w:pPr>
            <w:r>
              <w:rPr>
                <w:rFonts w:ascii="宋体" w:hAnsi="宋体"/>
                <w:b/>
                <w:bCs/>
                <w:sz w:val="18"/>
                <w:szCs w:val="18"/>
              </w:rPr>
              <w:t>2</w:t>
            </w:r>
            <w:r>
              <w:rPr>
                <w:rFonts w:hint="eastAsia" w:ascii="宋体" w:hAnsi="宋体"/>
                <w:b/>
                <w:bCs/>
                <w:sz w:val="18"/>
                <w:szCs w:val="18"/>
              </w:rPr>
              <w:t>、和节目相关的各工作组要协调配合</w:t>
            </w:r>
          </w:p>
          <w:p>
            <w:pPr>
              <w:rPr>
                <w:rFonts w:ascii="宋体" w:hAnsi="宋体"/>
                <w:b/>
                <w:bCs/>
                <w:sz w:val="18"/>
                <w:szCs w:val="18"/>
              </w:rPr>
            </w:pPr>
            <w:r>
              <w:rPr>
                <w:rFonts w:hint="eastAsia" w:ascii="宋体" w:hAnsi="宋体"/>
                <w:b/>
                <w:bCs/>
                <w:sz w:val="18"/>
                <w:szCs w:val="18"/>
              </w:rPr>
              <w:t>3、确保麦克风问题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15:30-16:00</w:t>
            </w:r>
          </w:p>
        </w:tc>
        <w:tc>
          <w:tcPr>
            <w:tcW w:w="2775"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演员换衣服，工作人员休息</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r>
              <w:rPr>
                <w:rFonts w:hint="eastAsia" w:ascii="宋体" w:hAnsi="宋体"/>
                <w:b/>
                <w:bCs/>
                <w:sz w:val="18"/>
                <w:szCs w:val="18"/>
              </w:rPr>
              <w:t>道具组、催场组、</w:t>
            </w:r>
          </w:p>
          <w:p>
            <w:pPr>
              <w:jc w:val="center"/>
              <w:rPr>
                <w:rFonts w:ascii="宋体" w:hAnsi="宋体"/>
                <w:b/>
                <w:bCs/>
                <w:sz w:val="18"/>
                <w:szCs w:val="18"/>
              </w:rPr>
            </w:pPr>
            <w:r>
              <w:rPr>
                <w:rFonts w:hint="eastAsia" w:ascii="宋体" w:hAnsi="宋体"/>
                <w:b/>
                <w:bCs/>
                <w:sz w:val="18"/>
                <w:szCs w:val="18"/>
              </w:rPr>
              <w:t>灯光音响组、机动组</w:t>
            </w:r>
          </w:p>
        </w:tc>
        <w:tc>
          <w:tcPr>
            <w:tcW w:w="2202"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16:00-18:00</w:t>
            </w:r>
          </w:p>
        </w:tc>
        <w:tc>
          <w:tcPr>
            <w:tcW w:w="2775"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晚会最终彩排，节目联排</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p>
        </w:tc>
        <w:tc>
          <w:tcPr>
            <w:tcW w:w="2202" w:type="dxa"/>
            <w:tcBorders>
              <w:top w:val="single" w:color="000000" w:sz="4" w:space="0"/>
              <w:left w:val="single" w:color="000000" w:sz="4" w:space="0"/>
              <w:bottom w:val="single" w:color="000000" w:sz="4" w:space="0"/>
              <w:right w:val="single" w:color="000000" w:sz="4" w:space="0"/>
            </w:tcBorders>
            <w:vAlign w:val="center"/>
          </w:tcPr>
          <w:p>
            <w:pPr>
              <w:numPr>
                <w:ilvl w:val="0"/>
                <w:numId w:val="10"/>
              </w:numPr>
              <w:rPr>
                <w:rFonts w:ascii="宋体" w:hAnsi="宋体"/>
                <w:b/>
                <w:bCs/>
                <w:sz w:val="18"/>
                <w:szCs w:val="18"/>
              </w:rPr>
            </w:pPr>
            <w:r>
              <w:rPr>
                <w:rFonts w:hint="eastAsia" w:ascii="宋体" w:hAnsi="宋体"/>
                <w:b/>
                <w:bCs/>
                <w:sz w:val="18"/>
                <w:szCs w:val="18"/>
              </w:rPr>
              <w:t>按最终晚会的次序联排包括主持人，舞台效果等</w:t>
            </w:r>
          </w:p>
          <w:p>
            <w:pPr>
              <w:numPr>
                <w:ilvl w:val="0"/>
                <w:numId w:val="10"/>
              </w:numPr>
              <w:rPr>
                <w:rFonts w:ascii="宋体" w:hAnsi="宋体"/>
                <w:b/>
                <w:bCs/>
                <w:sz w:val="18"/>
                <w:szCs w:val="18"/>
              </w:rPr>
            </w:pPr>
            <w:r>
              <w:rPr>
                <w:rFonts w:hint="eastAsia" w:ascii="宋体" w:hAnsi="宋体"/>
                <w:b/>
                <w:bCs/>
                <w:sz w:val="18"/>
                <w:szCs w:val="18"/>
              </w:rPr>
              <w:t>所有工作组必须在场</w:t>
            </w:r>
          </w:p>
          <w:p>
            <w:pPr>
              <w:numPr>
                <w:ilvl w:val="0"/>
                <w:numId w:val="10"/>
              </w:numPr>
              <w:rPr>
                <w:rFonts w:ascii="宋体" w:hAnsi="宋体"/>
                <w:b/>
                <w:bCs/>
                <w:sz w:val="18"/>
                <w:szCs w:val="18"/>
              </w:rPr>
            </w:pPr>
            <w:r>
              <w:rPr>
                <w:rFonts w:hint="eastAsia" w:ascii="宋体" w:hAnsi="宋体"/>
                <w:b/>
                <w:bCs/>
                <w:sz w:val="18"/>
                <w:szCs w:val="18"/>
              </w:rPr>
              <w:t>一个节目结束演员就马上到化妆间化妆准备晚上的正式演出。晚会各负责人在此期间集中开会讨论联排中的问题。</w:t>
            </w:r>
          </w:p>
          <w:p>
            <w:pPr>
              <w:ind w:left="420"/>
              <w:rPr>
                <w:rFonts w:ascii="宋体" w:hAnsi="宋体"/>
                <w:b/>
                <w:bCs/>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18:00-18:30</w:t>
            </w:r>
          </w:p>
        </w:tc>
        <w:tc>
          <w:tcPr>
            <w:tcW w:w="2775"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后勤组将工作餐带到现场工作人员分批就餐</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r>
              <w:rPr>
                <w:rFonts w:hint="eastAsia" w:ascii="宋体" w:hAnsi="宋体"/>
                <w:b/>
                <w:bCs/>
                <w:sz w:val="18"/>
                <w:szCs w:val="18"/>
              </w:rPr>
              <w:t>后勤组</w:t>
            </w:r>
          </w:p>
        </w:tc>
        <w:tc>
          <w:tcPr>
            <w:tcW w:w="2202"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1.每一个组至少需要有两个人在现场负责本组的工作，现场人员清场，准备晚会开始。</w:t>
            </w:r>
          </w:p>
          <w:p>
            <w:pPr>
              <w:rPr>
                <w:rFonts w:ascii="宋体" w:hAnsi="宋体"/>
                <w:b/>
                <w:bCs/>
                <w:sz w:val="18"/>
                <w:szCs w:val="18"/>
              </w:rPr>
            </w:pPr>
            <w:r>
              <w:rPr>
                <w:rFonts w:ascii="宋体" w:hAnsi="宋体"/>
                <w:b/>
                <w:bCs/>
                <w:sz w:val="18"/>
                <w:szCs w:val="18"/>
              </w:rPr>
              <w:t>2.</w:t>
            </w:r>
            <w:r>
              <w:rPr>
                <w:rFonts w:hint="eastAsia" w:ascii="宋体" w:hAnsi="宋体"/>
                <w:b/>
                <w:bCs/>
                <w:sz w:val="18"/>
                <w:szCs w:val="18"/>
              </w:rPr>
              <w:t>工作餐要落实好，时间可提前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18:00-19:00</w:t>
            </w:r>
          </w:p>
        </w:tc>
        <w:tc>
          <w:tcPr>
            <w:tcW w:w="2775"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各工作组再次核实各自负责工作所需物资的到位情况，若有缺漏及时向物资组负责人反应并及时处理。</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r>
              <w:rPr>
                <w:rFonts w:hint="eastAsia" w:ascii="宋体" w:hAnsi="宋体"/>
                <w:b/>
                <w:bCs/>
                <w:sz w:val="18"/>
                <w:szCs w:val="18"/>
              </w:rPr>
              <w:t>所有工作组</w:t>
            </w:r>
          </w:p>
        </w:tc>
        <w:tc>
          <w:tcPr>
            <w:tcW w:w="2202"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2" w:hRule="atLeast"/>
          <w:jc w:val="center"/>
        </w:trPr>
        <w:tc>
          <w:tcPr>
            <w:tcW w:w="1622" w:type="dxa"/>
            <w:tcBorders>
              <w:top w:val="single" w:color="000000" w:sz="4" w:space="0"/>
              <w:left w:val="single" w:color="000000" w:sz="4" w:space="0"/>
              <w:bottom w:val="single" w:color="000000" w:sz="4" w:space="0"/>
              <w:right w:val="single" w:color="000000"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19:00-21:</w:t>
            </w:r>
            <w:r>
              <w:rPr>
                <w:rFonts w:hint="eastAsia" w:ascii="仿宋" w:hAnsi="仿宋" w:eastAsia="仿宋"/>
                <w:b/>
                <w:color w:val="000000"/>
                <w:sz w:val="24"/>
                <w:szCs w:val="24"/>
              </w:rPr>
              <w:t>2</w:t>
            </w:r>
            <w:r>
              <w:rPr>
                <w:rFonts w:ascii="仿宋" w:hAnsi="仿宋" w:eastAsia="仿宋"/>
                <w:b/>
                <w:color w:val="000000"/>
                <w:sz w:val="24"/>
                <w:szCs w:val="24"/>
              </w:rPr>
              <w:t>0</w:t>
            </w:r>
          </w:p>
        </w:tc>
        <w:tc>
          <w:tcPr>
            <w:tcW w:w="2775"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r>
              <w:rPr>
                <w:rFonts w:hint="eastAsia" w:ascii="宋体" w:hAnsi="宋体"/>
                <w:b/>
                <w:bCs/>
                <w:sz w:val="18"/>
                <w:szCs w:val="18"/>
              </w:rPr>
              <w:t>晚会正式开始，各工作小组各施其职。微信组及时直播晚会现场情况，秩序组维持好现场秩序应有秩序。</w:t>
            </w:r>
          </w:p>
        </w:tc>
        <w:tc>
          <w:tcPr>
            <w:tcW w:w="1697"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bCs/>
                <w:sz w:val="18"/>
                <w:szCs w:val="18"/>
              </w:rPr>
            </w:pPr>
            <w:r>
              <w:rPr>
                <w:rFonts w:hint="eastAsia" w:ascii="宋体" w:hAnsi="宋体"/>
                <w:b/>
                <w:bCs/>
                <w:sz w:val="18"/>
                <w:szCs w:val="18"/>
              </w:rPr>
              <w:t>所有工作组</w:t>
            </w:r>
          </w:p>
        </w:tc>
        <w:tc>
          <w:tcPr>
            <w:tcW w:w="2202"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bCs/>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1" w:hRule="atLeast"/>
          <w:jc w:val="center"/>
        </w:trPr>
        <w:tc>
          <w:tcPr>
            <w:tcW w:w="1622"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color w:val="000000"/>
                <w:sz w:val="24"/>
                <w:szCs w:val="24"/>
              </w:rPr>
            </w:pPr>
            <w:r>
              <w:rPr>
                <w:rFonts w:ascii="仿宋" w:hAnsi="仿宋" w:eastAsia="仿宋"/>
                <w:b/>
                <w:color w:val="000000"/>
                <w:sz w:val="24"/>
                <w:szCs w:val="24"/>
              </w:rPr>
              <w:t>21:30</w:t>
            </w:r>
          </w:p>
        </w:tc>
        <w:tc>
          <w:tcPr>
            <w:tcW w:w="2775" w:type="dxa"/>
            <w:tcBorders>
              <w:top w:val="single" w:color="auto" w:sz="4" w:space="0"/>
              <w:left w:val="single" w:color="auto" w:sz="4" w:space="0"/>
              <w:bottom w:val="single" w:color="auto" w:sz="4" w:space="0"/>
              <w:right w:val="single" w:color="auto" w:sz="4" w:space="0"/>
            </w:tcBorders>
            <w:vAlign w:val="center"/>
          </w:tcPr>
          <w:p>
            <w:pPr>
              <w:numPr>
                <w:ilvl w:val="0"/>
                <w:numId w:val="11"/>
              </w:numPr>
              <w:rPr>
                <w:rFonts w:ascii="宋体" w:hAnsi="宋体"/>
                <w:b/>
                <w:bCs/>
                <w:sz w:val="18"/>
                <w:szCs w:val="18"/>
              </w:rPr>
            </w:pPr>
            <w:r>
              <w:rPr>
                <w:rFonts w:hint="eastAsia" w:ascii="宋体" w:hAnsi="宋体"/>
                <w:b/>
                <w:bCs/>
                <w:sz w:val="18"/>
                <w:szCs w:val="18"/>
              </w:rPr>
              <w:t>晚会结束，所有工作人员留下清场，各组清点核实晚会所用物资，把晚会用过的物资运送回相应保存地点。若有学院交接物资，则做好签名交接。把现场遗留垃圾清扫干净。</w:t>
            </w:r>
          </w:p>
          <w:p>
            <w:pPr>
              <w:numPr>
                <w:ilvl w:val="0"/>
                <w:numId w:val="11"/>
              </w:numPr>
              <w:rPr>
                <w:rFonts w:ascii="宋体" w:hAnsi="宋体"/>
                <w:b/>
                <w:bCs/>
                <w:sz w:val="18"/>
                <w:szCs w:val="18"/>
              </w:rPr>
            </w:pPr>
            <w:r>
              <w:rPr>
                <w:rFonts w:hint="eastAsia" w:ascii="宋体" w:hAnsi="宋体"/>
                <w:b/>
                <w:bCs/>
                <w:sz w:val="18"/>
                <w:szCs w:val="18"/>
              </w:rPr>
              <w:t>各组工作人员签退</w:t>
            </w:r>
          </w:p>
        </w:tc>
        <w:tc>
          <w:tcPr>
            <w:tcW w:w="169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bCs/>
                <w:sz w:val="18"/>
                <w:szCs w:val="18"/>
              </w:rPr>
            </w:pPr>
            <w:r>
              <w:rPr>
                <w:rFonts w:hint="eastAsia" w:ascii="宋体" w:hAnsi="宋体"/>
                <w:b/>
                <w:bCs/>
                <w:sz w:val="18"/>
                <w:szCs w:val="18"/>
              </w:rPr>
              <w:t>所有工作组</w:t>
            </w:r>
          </w:p>
        </w:tc>
        <w:tc>
          <w:tcPr>
            <w:tcW w:w="2202" w:type="dxa"/>
            <w:tcBorders>
              <w:top w:val="single" w:color="auto" w:sz="4" w:space="0"/>
              <w:left w:val="single" w:color="auto" w:sz="4" w:space="0"/>
              <w:bottom w:val="single" w:color="auto" w:sz="4" w:space="0"/>
              <w:right w:val="single" w:color="auto" w:sz="4" w:space="0"/>
            </w:tcBorders>
            <w:vAlign w:val="center"/>
          </w:tcPr>
          <w:p>
            <w:pPr>
              <w:rPr>
                <w:rFonts w:ascii="宋体" w:hAnsi="宋体"/>
                <w:b/>
                <w:bCs/>
                <w:sz w:val="18"/>
                <w:szCs w:val="18"/>
              </w:rPr>
            </w:pPr>
          </w:p>
        </w:tc>
      </w:tr>
    </w:tbl>
    <w:p>
      <w:pPr>
        <w:pStyle w:val="8"/>
      </w:pPr>
      <w:bookmarkStart w:id="101" w:name="_Toc575579747"/>
      <w:bookmarkStart w:id="102" w:name="_Toc1132712992"/>
      <w:bookmarkStart w:id="103" w:name="_Toc997921539"/>
      <w:bookmarkStart w:id="104" w:name="_Toc209248668"/>
      <w:bookmarkStart w:id="105" w:name="_Toc1774998480"/>
      <w:bookmarkStart w:id="106" w:name="_Toc1772647580"/>
    </w:p>
    <w:p>
      <w:pPr>
        <w:pStyle w:val="8"/>
      </w:pPr>
    </w:p>
    <w:p>
      <w:pPr>
        <w:pStyle w:val="8"/>
      </w:pPr>
    </w:p>
    <w:p>
      <w:pPr>
        <w:pStyle w:val="8"/>
      </w:pPr>
    </w:p>
    <w:p>
      <w:pPr>
        <w:pStyle w:val="8"/>
      </w:pPr>
    </w:p>
    <w:p>
      <w:pPr>
        <w:pStyle w:val="2"/>
        <w:rPr>
          <w:rFonts w:ascii="黑体" w:hAnsi="黑体" w:eastAsia="黑体" w:cs="宋体"/>
          <w:sz w:val="32"/>
          <w:szCs w:val="32"/>
        </w:rPr>
      </w:pPr>
      <w:bookmarkStart w:id="107" w:name="_Toc11476"/>
      <w:r>
        <w:rPr>
          <w:rFonts w:hint="eastAsia" w:ascii="黑体" w:hAnsi="黑体" w:eastAsia="黑体" w:cs="宋体"/>
          <w:sz w:val="32"/>
          <w:szCs w:val="32"/>
        </w:rPr>
        <w:t>十、毕业晚会物资表</w:t>
      </w:r>
      <w:bookmarkEnd w:id="101"/>
      <w:bookmarkEnd w:id="102"/>
      <w:bookmarkEnd w:id="103"/>
      <w:bookmarkEnd w:id="104"/>
      <w:bookmarkEnd w:id="105"/>
      <w:bookmarkEnd w:id="106"/>
      <w:bookmarkEnd w:id="107"/>
    </w:p>
    <w:tbl>
      <w:tblPr>
        <w:tblStyle w:val="18"/>
        <w:tblW w:w="8286" w:type="dxa"/>
        <w:tblInd w:w="0" w:type="dxa"/>
        <w:tblLayout w:type="fixed"/>
        <w:tblCellMar>
          <w:top w:w="0" w:type="dxa"/>
          <w:left w:w="108" w:type="dxa"/>
          <w:bottom w:w="0" w:type="dxa"/>
          <w:right w:w="108" w:type="dxa"/>
        </w:tblCellMar>
      </w:tblPr>
      <w:tblGrid>
        <w:gridCol w:w="1691"/>
        <w:gridCol w:w="851"/>
        <w:gridCol w:w="1068"/>
        <w:gridCol w:w="1483"/>
        <w:gridCol w:w="3193"/>
      </w:tblGrid>
      <w:tr>
        <w:tblPrEx>
          <w:tblCellMar>
            <w:top w:w="0" w:type="dxa"/>
            <w:left w:w="108" w:type="dxa"/>
            <w:bottom w:w="0" w:type="dxa"/>
            <w:right w:w="108" w:type="dxa"/>
          </w:tblCellMar>
        </w:tblPrEx>
        <w:trPr>
          <w:trHeight w:val="468" w:hRule="atLeast"/>
        </w:trPr>
        <w:tc>
          <w:tcPr>
            <w:tcW w:w="169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物资</w:t>
            </w:r>
          </w:p>
        </w:tc>
        <w:tc>
          <w:tcPr>
            <w:tcW w:w="851"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数量</w:t>
            </w:r>
          </w:p>
        </w:tc>
        <w:tc>
          <w:tcPr>
            <w:tcW w:w="1068"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分类</w:t>
            </w:r>
          </w:p>
        </w:tc>
        <w:tc>
          <w:tcPr>
            <w:tcW w:w="148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负责部门</w:t>
            </w:r>
          </w:p>
        </w:tc>
        <w:tc>
          <w:tcPr>
            <w:tcW w:w="319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备注</w:t>
            </w:r>
          </w:p>
        </w:tc>
      </w:tr>
      <w:tr>
        <w:tblPrEx>
          <w:tblCellMar>
            <w:top w:w="0" w:type="dxa"/>
            <w:left w:w="108" w:type="dxa"/>
            <w:bottom w:w="0" w:type="dxa"/>
            <w:right w:w="108" w:type="dxa"/>
          </w:tblCellMar>
        </w:tblPrEx>
        <w:trPr>
          <w:trHeight w:val="324"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音响</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FF0000"/>
                <w:kern w:val="0"/>
                <w:sz w:val="24"/>
                <w:szCs w:val="24"/>
              </w:rPr>
            </w:pPr>
          </w:p>
        </w:tc>
        <w:tc>
          <w:tcPr>
            <w:tcW w:w="1068"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舞台类</w:t>
            </w:r>
          </w:p>
        </w:tc>
        <w:tc>
          <w:tcPr>
            <w:tcW w:w="1483"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外联部</w:t>
            </w:r>
          </w:p>
        </w:tc>
        <w:tc>
          <w:tcPr>
            <w:tcW w:w="3193"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舞台公司</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灯光</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FF0000"/>
                <w:kern w:val="0"/>
                <w:sz w:val="24"/>
                <w:szCs w:val="24"/>
              </w:rPr>
            </w:pPr>
          </w:p>
        </w:tc>
        <w:tc>
          <w:tcPr>
            <w:tcW w:w="1068"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麦克风</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8</w:t>
            </w:r>
          </w:p>
        </w:tc>
        <w:tc>
          <w:tcPr>
            <w:tcW w:w="1068"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背景幕布</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1</w:t>
            </w:r>
          </w:p>
        </w:tc>
        <w:tc>
          <w:tcPr>
            <w:tcW w:w="1068"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麦架</w:t>
            </w:r>
          </w:p>
        </w:tc>
        <w:tc>
          <w:tcPr>
            <w:tcW w:w="851" w:type="dxa"/>
            <w:tcBorders>
              <w:top w:val="nil"/>
              <w:left w:val="nil"/>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8</w:t>
            </w:r>
          </w:p>
        </w:tc>
        <w:tc>
          <w:tcPr>
            <w:tcW w:w="1068"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工作餐</w:t>
            </w:r>
          </w:p>
        </w:tc>
        <w:tc>
          <w:tcPr>
            <w:tcW w:w="851"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70</w:t>
            </w:r>
          </w:p>
        </w:tc>
        <w:tc>
          <w:tcPr>
            <w:tcW w:w="1068"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学维部</w:t>
            </w:r>
          </w:p>
        </w:tc>
        <w:tc>
          <w:tcPr>
            <w:tcW w:w="319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hint="default" w:ascii="仿宋" w:hAnsi="仿宋" w:eastAsia="仿宋" w:cs="宋体"/>
                <w:color w:val="000000"/>
                <w:kern w:val="0"/>
                <w:sz w:val="24"/>
                <w:szCs w:val="24"/>
                <w:lang w:val="en-US" w:eastAsia="zh-CN"/>
              </w:rPr>
            </w:pPr>
            <w:r>
              <w:rPr>
                <w:rFonts w:hint="eastAsia" w:ascii="仿宋" w:hAnsi="仿宋" w:eastAsia="仿宋" w:cs="宋体"/>
                <w:color w:val="FF0000"/>
                <w:kern w:val="0"/>
                <w:sz w:val="24"/>
                <w:szCs w:val="24"/>
              </w:rPr>
              <w:t>数量待定，</w:t>
            </w:r>
            <w:r>
              <w:rPr>
                <w:rFonts w:hint="eastAsia" w:ascii="仿宋" w:hAnsi="仿宋" w:eastAsia="仿宋" w:cs="宋体"/>
                <w:color w:val="FF0000"/>
                <w:kern w:val="0"/>
                <w:sz w:val="24"/>
                <w:szCs w:val="24"/>
                <w:lang w:val="en-US" w:eastAsia="zh-CN"/>
              </w:rPr>
              <w:t>提前询问工作人员订餐意愿</w:t>
            </w:r>
          </w:p>
        </w:tc>
      </w:tr>
      <w:tr>
        <w:tblPrEx>
          <w:tblCellMar>
            <w:top w:w="0" w:type="dxa"/>
            <w:left w:w="108" w:type="dxa"/>
            <w:bottom w:w="0" w:type="dxa"/>
            <w:right w:w="108" w:type="dxa"/>
          </w:tblCellMar>
        </w:tblPrEx>
        <w:trPr>
          <w:trHeight w:val="324"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帐篷</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2顶</w:t>
            </w:r>
          </w:p>
        </w:tc>
        <w:tc>
          <w:tcPr>
            <w:tcW w:w="1068"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其它类</w:t>
            </w:r>
          </w:p>
        </w:tc>
        <w:tc>
          <w:tcPr>
            <w:tcW w:w="148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秘书部     (基本物资)</w:t>
            </w: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图书馆摆摊用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拱门</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迎宾</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订书机</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2个</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需要带钉子；用于物资装订</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图钉</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1盒</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固定前排桌布用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包装绳</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FF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剪刀</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10把</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用于彩带、胶布剪切等</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拍手器</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若干</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气氛组，观众</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5号电池</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20</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排插</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10个</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组织自带</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手指灯</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若干</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核对剩余物资数量；活跃气氛用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哨子</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20</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扎带</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200</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固定幕布</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托盘</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5个</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颁奖用，长方形适用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长木椅子</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10张</w:t>
            </w:r>
          </w:p>
        </w:tc>
        <w:tc>
          <w:tcPr>
            <w:tcW w:w="1068"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桌椅类</w:t>
            </w: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摆摊需要4套，晚会需要6套</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长木桌子</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10张</w:t>
            </w:r>
          </w:p>
        </w:tc>
        <w:tc>
          <w:tcPr>
            <w:tcW w:w="1068"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嘉宾牌</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50</w:t>
            </w:r>
          </w:p>
        </w:tc>
        <w:tc>
          <w:tcPr>
            <w:tcW w:w="1068" w:type="dxa"/>
            <w:vMerge w:val="restart"/>
            <w:tcBorders>
              <w:top w:val="single" w:color="auto" w:sz="8" w:space="0"/>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嘉宾类</w:t>
            </w: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嘉宾席放置</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嘉宾字样纸</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50</w:t>
            </w:r>
          </w:p>
        </w:tc>
        <w:tc>
          <w:tcPr>
            <w:tcW w:w="1068" w:type="dxa"/>
            <w:vMerge w:val="continue"/>
            <w:tcBorders>
              <w:top w:val="single" w:color="auto" w:sz="8" w:space="0"/>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嘉宾牌放置</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嘉宾签名册</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1本</w:t>
            </w:r>
          </w:p>
        </w:tc>
        <w:tc>
          <w:tcPr>
            <w:tcW w:w="1068" w:type="dxa"/>
            <w:vMerge w:val="continue"/>
            <w:tcBorders>
              <w:top w:val="single" w:color="auto" w:sz="8" w:space="0"/>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嘉宾签到用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大头笔</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5支</w:t>
            </w:r>
          </w:p>
        </w:tc>
        <w:tc>
          <w:tcPr>
            <w:tcW w:w="1068" w:type="dxa"/>
            <w:vMerge w:val="continue"/>
            <w:tcBorders>
              <w:top w:val="single" w:color="auto" w:sz="8" w:space="0"/>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嘉宾签到用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签字笔</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5支</w:t>
            </w:r>
          </w:p>
        </w:tc>
        <w:tc>
          <w:tcPr>
            <w:tcW w:w="1068" w:type="dxa"/>
            <w:vMerge w:val="continue"/>
            <w:tcBorders>
              <w:top w:val="single" w:color="auto" w:sz="8" w:space="0"/>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工作人员签到用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支装矿泉水</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10箱</w:t>
            </w:r>
          </w:p>
        </w:tc>
        <w:tc>
          <w:tcPr>
            <w:tcW w:w="1068"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水用类</w:t>
            </w: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嘉宾用；555ml怡宝瓶装水</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桶装水泵</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3个</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工作人员使用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桶装水</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3桶</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229"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纸杯</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3包</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双面胶</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w:t>
            </w:r>
          </w:p>
        </w:tc>
        <w:tc>
          <w:tcPr>
            <w:tcW w:w="1068"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胶带类</w:t>
            </w: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708"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海绵胶(厚双面胶)</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红胶布</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20</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地毯布置时用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大透明胶布</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纱布(白、紫)</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068"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秘书部     (装饰物资)</w:t>
            </w: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装饰拱门用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彩灯</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尽量多</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用于入口处装饰</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彩带</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5卷</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可用于绑气球等</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气球</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ascii="仿宋" w:hAnsi="仿宋" w:eastAsia="仿宋" w:cs="宋体"/>
                <w:color w:val="000000"/>
                <w:kern w:val="0"/>
                <w:sz w:val="24"/>
                <w:szCs w:val="24"/>
              </w:rPr>
              <w:t>4</w:t>
            </w:r>
            <w:r>
              <w:rPr>
                <w:rFonts w:hint="eastAsia" w:ascii="仿宋" w:hAnsi="仿宋" w:eastAsia="仿宋" w:cs="宋体"/>
                <w:color w:val="000000"/>
                <w:kern w:val="0"/>
                <w:sz w:val="24"/>
                <w:szCs w:val="24"/>
              </w:rPr>
              <w:t>00</w:t>
            </w:r>
          </w:p>
        </w:tc>
        <w:tc>
          <w:tcPr>
            <w:tcW w:w="1068"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充气类</w:t>
            </w: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颜色待定</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充气加油棒</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50对</w:t>
            </w:r>
          </w:p>
        </w:tc>
        <w:tc>
          <w:tcPr>
            <w:tcW w:w="1068"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活跃气氛用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打气筒</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5个</w:t>
            </w:r>
          </w:p>
        </w:tc>
        <w:tc>
          <w:tcPr>
            <w:tcW w:w="1068"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气球、充气棒等充气用</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荧光棒</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10筒</w:t>
            </w:r>
          </w:p>
        </w:tc>
        <w:tc>
          <w:tcPr>
            <w:tcW w:w="1068" w:type="dxa"/>
            <w:vMerge w:val="restart"/>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用于入口处装饰</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红桌布</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9</w:t>
            </w:r>
          </w:p>
        </w:tc>
        <w:tc>
          <w:tcPr>
            <w:tcW w:w="1068"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红地毯</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FF0000"/>
                <w:kern w:val="0"/>
                <w:sz w:val="24"/>
                <w:szCs w:val="24"/>
              </w:rPr>
            </w:pPr>
          </w:p>
        </w:tc>
        <w:tc>
          <w:tcPr>
            <w:tcW w:w="1068"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nil"/>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节目单</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100份</w:t>
            </w:r>
          </w:p>
        </w:tc>
        <w:tc>
          <w:tcPr>
            <w:tcW w:w="1068"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宣传部</w:t>
            </w: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红纸制作，给嘉宾评委等</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晚会传单</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lang w:val="en-US" w:eastAsia="zh-CN"/>
              </w:rPr>
              <w:t>500</w:t>
            </w:r>
            <w:r>
              <w:rPr>
                <w:rFonts w:hint="eastAsia" w:ascii="仿宋" w:hAnsi="仿宋" w:eastAsia="仿宋" w:cs="宋体"/>
                <w:kern w:val="0"/>
                <w:sz w:val="24"/>
                <w:szCs w:val="24"/>
              </w:rPr>
              <w:t>份</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横幅</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1</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展板</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1</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张贴海报</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宣传大海报</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1张</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邀请函</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100</w:t>
            </w:r>
          </w:p>
        </w:tc>
        <w:tc>
          <w:tcPr>
            <w:tcW w:w="1068"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单反相机</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3台</w:t>
            </w:r>
          </w:p>
        </w:tc>
        <w:tc>
          <w:tcPr>
            <w:tcW w:w="1068"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设备类</w:t>
            </w: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需外借一台</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DV与三脚架</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1套</w:t>
            </w:r>
          </w:p>
        </w:tc>
        <w:tc>
          <w:tcPr>
            <w:tcW w:w="1068"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一天租借费</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签到表</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3张</w:t>
            </w:r>
          </w:p>
        </w:tc>
        <w:tc>
          <w:tcPr>
            <w:tcW w:w="1068"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选手、工作人员、嘉宾各一张</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A4纸</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r>
              <w:rPr>
                <w:rFonts w:hint="eastAsia" w:ascii="仿宋" w:hAnsi="仿宋" w:eastAsia="仿宋" w:cs="宋体"/>
                <w:kern w:val="0"/>
                <w:sz w:val="24"/>
                <w:szCs w:val="24"/>
              </w:rPr>
              <w:t>若干</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1483" w:type="dxa"/>
            <w:vMerge w:val="continue"/>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一等奖</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w:t>
            </w:r>
          </w:p>
        </w:tc>
        <w:tc>
          <w:tcPr>
            <w:tcW w:w="1068"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奖品类</w:t>
            </w:r>
          </w:p>
        </w:tc>
        <w:tc>
          <w:tcPr>
            <w:tcW w:w="148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文体部</w:t>
            </w: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二等奖</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ascii="仿宋" w:hAnsi="仿宋" w:eastAsia="仿宋" w:cs="宋体"/>
                <w:color w:val="000000"/>
                <w:kern w:val="0"/>
                <w:sz w:val="24"/>
                <w:szCs w:val="24"/>
              </w:rPr>
              <w:t>2</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三等奖</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ascii="仿宋" w:hAnsi="仿宋" w:eastAsia="仿宋" w:cs="宋体"/>
                <w:color w:val="000000"/>
                <w:kern w:val="0"/>
                <w:sz w:val="24"/>
                <w:szCs w:val="24"/>
              </w:rPr>
              <w:t>3</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红色卡纸</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10张</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主持人手稿</w:t>
            </w:r>
          </w:p>
        </w:tc>
      </w:tr>
      <w:tr>
        <w:tblPrEx>
          <w:tblCellMar>
            <w:top w:w="0" w:type="dxa"/>
            <w:left w:w="108" w:type="dxa"/>
            <w:bottom w:w="0" w:type="dxa"/>
            <w:right w:w="108" w:type="dxa"/>
          </w:tblCellMar>
        </w:tblPrEx>
        <w:trPr>
          <w:trHeight w:val="708"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互动环节奖品</w:t>
            </w:r>
            <w:r>
              <w:rPr>
                <w:rFonts w:ascii="仿宋" w:hAnsi="仿宋" w:eastAsia="仿宋" w:cs="宋体"/>
                <w:color w:val="000000"/>
                <w:kern w:val="0"/>
                <w:sz w:val="24"/>
                <w:szCs w:val="24"/>
              </w:rPr>
              <w:t>、参与奖</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ascii="仿宋" w:hAnsi="仿宋" w:eastAsia="仿宋" w:cs="宋体"/>
                <w:color w:val="000000"/>
                <w:kern w:val="0"/>
                <w:sz w:val="24"/>
                <w:szCs w:val="24"/>
              </w:rPr>
              <w:t>45份</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奖品/纪念品暂定</w:t>
            </w: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奖杯</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30</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证书</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30</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表演服装</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若干</w:t>
            </w:r>
          </w:p>
        </w:tc>
        <w:tc>
          <w:tcPr>
            <w:tcW w:w="1068"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表演类</w:t>
            </w:r>
          </w:p>
        </w:tc>
        <w:tc>
          <w:tcPr>
            <w:tcW w:w="1483"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艺术团</w:t>
            </w: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r>
        <w:tblPrEx>
          <w:tblCellMar>
            <w:top w:w="0" w:type="dxa"/>
            <w:left w:w="108" w:type="dxa"/>
            <w:bottom w:w="0" w:type="dxa"/>
            <w:right w:w="108" w:type="dxa"/>
          </w:tblCellMar>
        </w:tblPrEx>
        <w:trPr>
          <w:trHeight w:val="360" w:hRule="atLeast"/>
        </w:trPr>
        <w:tc>
          <w:tcPr>
            <w:tcW w:w="169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表演道具</w:t>
            </w:r>
          </w:p>
        </w:tc>
        <w:tc>
          <w:tcPr>
            <w:tcW w:w="851"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r>
              <w:rPr>
                <w:rFonts w:hint="eastAsia" w:ascii="仿宋" w:hAnsi="仿宋" w:eastAsia="仿宋" w:cs="宋体"/>
                <w:color w:val="000000"/>
                <w:kern w:val="0"/>
                <w:sz w:val="24"/>
                <w:szCs w:val="24"/>
              </w:rPr>
              <w:t>若干</w:t>
            </w:r>
          </w:p>
        </w:tc>
        <w:tc>
          <w:tcPr>
            <w:tcW w:w="1068"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1483"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c>
          <w:tcPr>
            <w:tcW w:w="3193" w:type="dxa"/>
            <w:tcBorders>
              <w:top w:val="nil"/>
              <w:left w:val="nil"/>
              <w:bottom w:val="single" w:color="auto" w:sz="8" w:space="0"/>
              <w:right w:val="single" w:color="auto" w:sz="8" w:space="0"/>
            </w:tcBorders>
            <w:shd w:val="clear" w:color="auto" w:fill="auto"/>
            <w:vAlign w:val="center"/>
          </w:tcPr>
          <w:p>
            <w:pPr>
              <w:widowControl/>
              <w:jc w:val="center"/>
              <w:rPr>
                <w:rFonts w:ascii="仿宋" w:hAnsi="仿宋" w:eastAsia="仿宋" w:cs="宋体"/>
                <w:color w:val="000000"/>
                <w:kern w:val="0"/>
                <w:sz w:val="24"/>
                <w:szCs w:val="24"/>
              </w:rPr>
            </w:pPr>
          </w:p>
        </w:tc>
      </w:tr>
    </w:tbl>
    <w:p>
      <w:pPr>
        <w:pStyle w:val="2"/>
        <w:rPr>
          <w:rFonts w:hint="eastAsia" w:ascii="黑体" w:hAnsi="黑体" w:eastAsia="黑体" w:cs="宋体"/>
          <w:sz w:val="32"/>
          <w:szCs w:val="32"/>
        </w:rPr>
      </w:pPr>
      <w:bookmarkStart w:id="108" w:name="_Toc7737"/>
      <w:bookmarkStart w:id="109" w:name="_Toc1470534870"/>
      <w:bookmarkStart w:id="110" w:name="_Toc2077308664"/>
      <w:bookmarkStart w:id="111" w:name="_Toc1063887387"/>
      <w:bookmarkStart w:id="112" w:name="_Toc109308239"/>
      <w:bookmarkStart w:id="113" w:name="_Toc2006897158"/>
      <w:bookmarkStart w:id="114" w:name="_Toc1194093270"/>
    </w:p>
    <w:p>
      <w:pPr>
        <w:pStyle w:val="2"/>
        <w:rPr>
          <w:rFonts w:ascii="黑体" w:hAnsi="黑体" w:eastAsia="黑体" w:cs="宋体"/>
          <w:sz w:val="32"/>
          <w:szCs w:val="32"/>
        </w:rPr>
      </w:pPr>
      <w:r>
        <w:rPr>
          <w:rFonts w:hint="eastAsia" w:ascii="黑体" w:hAnsi="黑体" w:eastAsia="黑体" w:cs="宋体"/>
          <w:sz w:val="32"/>
          <w:szCs w:val="32"/>
        </w:rPr>
        <w:t>十一、毕业晚会人员安排表</w:t>
      </w:r>
      <w:bookmarkEnd w:id="108"/>
      <w:bookmarkEnd w:id="109"/>
      <w:bookmarkEnd w:id="110"/>
      <w:bookmarkEnd w:id="111"/>
      <w:bookmarkEnd w:id="112"/>
      <w:bookmarkEnd w:id="113"/>
      <w:bookmarkEnd w:id="114"/>
    </w:p>
    <w:tbl>
      <w:tblPr>
        <w:tblStyle w:val="18"/>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956"/>
        <w:gridCol w:w="3226"/>
        <w:gridCol w:w="1207"/>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组别</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工作任务</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负责人</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sz w:val="24"/>
                <w:szCs w:val="24"/>
              </w:rPr>
            </w:pPr>
            <w:r>
              <w:rPr>
                <w:rFonts w:hint="eastAsia" w:ascii="仿宋" w:hAnsi="仿宋" w:eastAsia="仿宋"/>
                <w:sz w:val="24"/>
                <w:szCs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宣传组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活动前：宣传单，海报，微博宣传</w:t>
            </w:r>
          </w:p>
          <w:p>
            <w:pPr>
              <w:jc w:val="center"/>
              <w:rPr>
                <w:rFonts w:ascii="仿宋" w:hAnsi="仿宋" w:eastAsia="仿宋"/>
                <w:sz w:val="24"/>
                <w:szCs w:val="24"/>
              </w:rPr>
            </w:pPr>
            <w:r>
              <w:rPr>
                <w:rFonts w:hint="eastAsia" w:ascii="仿宋" w:hAnsi="仿宋" w:eastAsia="仿宋"/>
                <w:sz w:val="24"/>
                <w:szCs w:val="24"/>
              </w:rPr>
              <w:t>活动中：负责照片、视频的拍摄</w:t>
            </w:r>
          </w:p>
          <w:p>
            <w:pPr>
              <w:jc w:val="center"/>
              <w:rPr>
                <w:rFonts w:ascii="仿宋" w:hAnsi="仿宋" w:eastAsia="仿宋"/>
                <w:sz w:val="24"/>
                <w:szCs w:val="24"/>
              </w:rPr>
            </w:pPr>
            <w:r>
              <w:rPr>
                <w:rFonts w:hint="eastAsia" w:ascii="仿宋" w:hAnsi="仿宋" w:eastAsia="仿宋"/>
                <w:sz w:val="24"/>
                <w:szCs w:val="24"/>
              </w:rPr>
              <w:t>活动后：整理照片</w:t>
            </w:r>
          </w:p>
        </w:tc>
        <w:tc>
          <w:tcPr>
            <w:tcW w:w="120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宣传部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宣传部：6人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后勤组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负责当天饮用水，纸杯，饭盒等的购买与调配</w:t>
            </w:r>
          </w:p>
        </w:tc>
        <w:tc>
          <w:tcPr>
            <w:tcW w:w="120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学维部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sz w:val="24"/>
                <w:szCs w:val="24"/>
              </w:rPr>
            </w:pPr>
            <w:r>
              <w:rPr>
                <w:rFonts w:hint="eastAsia" w:ascii="仿宋" w:hAnsi="仿宋" w:eastAsia="仿宋"/>
                <w:sz w:val="24"/>
                <w:szCs w:val="24"/>
              </w:rPr>
              <w:t>学维部：2人</w:t>
            </w:r>
          </w:p>
          <w:p>
            <w:pPr>
              <w:widowControl/>
              <w:jc w:val="center"/>
              <w:rPr>
                <w:rFonts w:ascii="仿宋" w:hAnsi="仿宋" w:eastAsia="仿宋"/>
                <w:sz w:val="24"/>
                <w:szCs w:val="24"/>
              </w:rPr>
            </w:pPr>
            <w:r>
              <w:rPr>
                <w:rFonts w:hint="eastAsia" w:ascii="仿宋" w:hAnsi="仿宋" w:eastAsia="仿宋"/>
                <w:sz w:val="24"/>
                <w:szCs w:val="24"/>
              </w:rPr>
              <w:t>团委：3人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签到组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活动前：工作人员与选手的签到（</w:t>
            </w:r>
            <w:r>
              <w:rPr>
                <w:rFonts w:hint="eastAsia" w:ascii="仿宋" w:hAnsi="仿宋" w:eastAsia="仿宋"/>
                <w:b/>
                <w:bCs/>
                <w:sz w:val="24"/>
                <w:szCs w:val="24"/>
              </w:rPr>
              <w:t>不可代签</w:t>
            </w:r>
            <w:r>
              <w:rPr>
                <w:rFonts w:hint="eastAsia" w:ascii="仿宋" w:hAnsi="仿宋" w:eastAsia="仿宋"/>
                <w:sz w:val="24"/>
                <w:szCs w:val="24"/>
              </w:rPr>
              <w:t>），现场报名</w:t>
            </w:r>
          </w:p>
          <w:p>
            <w:pPr>
              <w:jc w:val="center"/>
              <w:rPr>
                <w:rFonts w:ascii="仿宋" w:hAnsi="仿宋" w:eastAsia="仿宋"/>
                <w:sz w:val="24"/>
                <w:szCs w:val="24"/>
              </w:rPr>
            </w:pPr>
            <w:r>
              <w:rPr>
                <w:rFonts w:hint="eastAsia" w:ascii="仿宋" w:hAnsi="仿宋" w:eastAsia="仿宋"/>
                <w:sz w:val="24"/>
                <w:szCs w:val="24"/>
              </w:rPr>
              <w:t>活动中：加入气氛组、机动、秩序</w:t>
            </w:r>
          </w:p>
          <w:p>
            <w:pPr>
              <w:jc w:val="center"/>
              <w:rPr>
                <w:rFonts w:ascii="仿宋" w:hAnsi="仿宋" w:eastAsia="仿宋"/>
                <w:sz w:val="24"/>
                <w:szCs w:val="24"/>
              </w:rPr>
            </w:pPr>
            <w:r>
              <w:rPr>
                <w:rFonts w:hint="eastAsia" w:ascii="仿宋" w:hAnsi="仿宋" w:eastAsia="仿宋"/>
                <w:sz w:val="24"/>
                <w:szCs w:val="24"/>
              </w:rPr>
              <w:t>活动后：工作人员与选手的签到（</w:t>
            </w:r>
            <w:r>
              <w:rPr>
                <w:rFonts w:hint="eastAsia" w:ascii="仿宋" w:hAnsi="仿宋" w:eastAsia="仿宋"/>
                <w:b/>
                <w:bCs/>
                <w:sz w:val="24"/>
                <w:szCs w:val="24"/>
              </w:rPr>
              <w:t>不可代签</w:t>
            </w:r>
            <w:r>
              <w:rPr>
                <w:rFonts w:hint="eastAsia" w:ascii="仿宋" w:hAnsi="仿宋" w:eastAsia="仿宋"/>
                <w:sz w:val="24"/>
                <w:szCs w:val="24"/>
              </w:rPr>
              <w:t>）</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外联部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外联部：4人</w:t>
            </w:r>
          </w:p>
          <w:p>
            <w:pPr>
              <w:widowControl/>
              <w:jc w:val="center"/>
              <w:rPr>
                <w:rFonts w:ascii="仿宋" w:hAnsi="仿宋" w:eastAsia="仿宋" w:cs="宋体"/>
                <w:sz w:val="24"/>
                <w:szCs w:val="24"/>
              </w:rPr>
            </w:pPr>
            <w:r>
              <w:rPr>
                <w:rFonts w:hint="eastAsia" w:ascii="仿宋" w:hAnsi="仿宋" w:eastAsia="仿宋" w:cs="宋体"/>
                <w:sz w:val="24"/>
                <w:szCs w:val="24"/>
              </w:rPr>
              <w:t>团委：2人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43"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接待组</w:t>
            </w:r>
          </w:p>
        </w:tc>
        <w:tc>
          <w:tcPr>
            <w:tcW w:w="956"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礼仪</w:t>
            </w:r>
          </w:p>
        </w:tc>
        <w:tc>
          <w:tcPr>
            <w:tcW w:w="3226"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活动前：准备好服装、化妆</w:t>
            </w:r>
          </w:p>
          <w:p>
            <w:pPr>
              <w:jc w:val="center"/>
              <w:rPr>
                <w:rFonts w:ascii="仿宋" w:hAnsi="仿宋" w:eastAsia="仿宋"/>
                <w:sz w:val="24"/>
                <w:szCs w:val="24"/>
              </w:rPr>
            </w:pPr>
            <w:r>
              <w:rPr>
                <w:rFonts w:hint="eastAsia" w:ascii="仿宋" w:hAnsi="仿宋" w:eastAsia="仿宋"/>
                <w:sz w:val="24"/>
                <w:szCs w:val="24"/>
              </w:rPr>
              <w:t>活动中：评委，嘉宾，工作人员</w:t>
            </w:r>
            <w:r>
              <w:rPr>
                <w:rFonts w:ascii="仿宋" w:hAnsi="仿宋" w:eastAsia="仿宋"/>
                <w:sz w:val="24"/>
                <w:szCs w:val="24"/>
              </w:rPr>
              <w:t xml:space="preserve"> </w:t>
            </w:r>
            <w:r>
              <w:rPr>
                <w:rFonts w:hint="eastAsia" w:ascii="仿宋" w:hAnsi="仿宋" w:eastAsia="仿宋"/>
                <w:sz w:val="24"/>
                <w:szCs w:val="24"/>
              </w:rPr>
              <w:t>接待；上台颁奖</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cs="宋体"/>
                <w:sz w:val="24"/>
                <w:szCs w:val="24"/>
              </w:rPr>
              <w:t>礼仪队队长</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礼仪队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24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b/>
                <w:sz w:val="24"/>
                <w:szCs w:val="24"/>
              </w:rPr>
            </w:pPr>
          </w:p>
        </w:tc>
        <w:tc>
          <w:tcPr>
            <w:tcW w:w="956"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通讯</w:t>
            </w:r>
          </w:p>
        </w:tc>
        <w:tc>
          <w:tcPr>
            <w:tcW w:w="3226"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联系选手（进入复赛的要确定伴奏），嘉宾，评委，落实好及时汇报情况，注意说话的措辞</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p>
        </w:tc>
        <w:tc>
          <w:tcPr>
            <w:tcW w:w="1585" w:type="dxa"/>
            <w:tcBorders>
              <w:top w:val="single" w:color="auto" w:sz="4" w:space="0"/>
              <w:left w:val="single" w:color="auto" w:sz="4" w:space="0"/>
              <w:bottom w:val="single" w:color="auto" w:sz="4" w:space="0"/>
              <w:right w:val="single" w:color="auto" w:sz="4" w:space="0"/>
            </w:tcBorders>
            <w:vAlign w:val="center"/>
          </w:tcPr>
          <w:p>
            <w:pPr>
              <w:widowControl/>
              <w:rPr>
                <w:rFonts w:ascii="仿宋" w:hAnsi="仿宋" w:eastAsia="仿宋" w:cs="宋体"/>
                <w:sz w:val="24"/>
                <w:szCs w:val="24"/>
              </w:rPr>
            </w:pPr>
            <w:r>
              <w:rPr>
                <w:rFonts w:hint="eastAsia" w:ascii="仿宋" w:hAnsi="仿宋" w:eastAsia="仿宋" w:cs="宋体"/>
                <w:sz w:val="24"/>
                <w:szCs w:val="24"/>
              </w:rPr>
              <w:t>学维部：2人</w:t>
            </w:r>
          </w:p>
          <w:p>
            <w:pPr>
              <w:widowControl/>
              <w:jc w:val="center"/>
              <w:rPr>
                <w:rFonts w:ascii="仿宋" w:hAnsi="仿宋" w:eastAsia="仿宋" w:cs="宋体"/>
                <w:sz w:val="24"/>
                <w:szCs w:val="24"/>
              </w:rPr>
            </w:pPr>
            <w:r>
              <w:rPr>
                <w:rFonts w:hint="eastAsia" w:ascii="仿宋" w:hAnsi="仿宋" w:eastAsia="仿宋" w:cs="宋体"/>
                <w:sz w:val="24"/>
                <w:szCs w:val="24"/>
              </w:rPr>
              <w:t>秘书部：2人</w:t>
            </w:r>
          </w:p>
          <w:p>
            <w:pPr>
              <w:widowControl/>
              <w:jc w:val="center"/>
              <w:rPr>
                <w:rFonts w:ascii="仿宋" w:hAnsi="仿宋" w:eastAsia="仿宋" w:cs="宋体"/>
                <w:sz w:val="24"/>
                <w:szCs w:val="24"/>
              </w:rPr>
            </w:pPr>
            <w:r>
              <w:rPr>
                <w:rFonts w:hint="eastAsia" w:ascii="仿宋" w:hAnsi="仿宋" w:eastAsia="仿宋" w:cs="宋体"/>
                <w:sz w:val="24"/>
                <w:szCs w:val="24"/>
              </w:rPr>
              <w:t>团委：4人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机动组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负责处理应对当天突发情况，听从组长安排，组长随机应变</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sz w:val="24"/>
                <w:szCs w:val="24"/>
              </w:rPr>
            </w:pPr>
            <w:r>
              <w:rPr>
                <w:rFonts w:hint="eastAsia" w:ascii="仿宋" w:hAnsi="仿宋" w:eastAsia="仿宋"/>
                <w:sz w:val="24"/>
                <w:szCs w:val="24"/>
              </w:rPr>
              <w:t>文体部：2人</w:t>
            </w:r>
          </w:p>
          <w:p>
            <w:pPr>
              <w:widowControl/>
              <w:jc w:val="center"/>
              <w:rPr>
                <w:rFonts w:ascii="仿宋" w:hAnsi="仿宋" w:eastAsia="仿宋"/>
                <w:sz w:val="24"/>
                <w:szCs w:val="24"/>
              </w:rPr>
            </w:pPr>
            <w:r>
              <w:rPr>
                <w:rFonts w:hint="eastAsia" w:ascii="仿宋" w:hAnsi="仿宋" w:eastAsia="仿宋"/>
                <w:sz w:val="24"/>
                <w:szCs w:val="24"/>
              </w:rPr>
              <w:t>信技部：2人</w:t>
            </w:r>
          </w:p>
          <w:p>
            <w:pPr>
              <w:widowControl/>
              <w:jc w:val="center"/>
              <w:rPr>
                <w:rFonts w:ascii="仿宋" w:hAnsi="仿宋" w:eastAsia="仿宋"/>
                <w:sz w:val="24"/>
                <w:szCs w:val="24"/>
              </w:rPr>
            </w:pPr>
            <w:r>
              <w:rPr>
                <w:rFonts w:hint="eastAsia" w:ascii="仿宋" w:hAnsi="仿宋" w:eastAsia="仿宋"/>
                <w:sz w:val="24"/>
                <w:szCs w:val="24"/>
              </w:rPr>
              <w:t>团委：3人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秩序组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活动前：观众的入场秩序</w:t>
            </w:r>
          </w:p>
          <w:p>
            <w:pPr>
              <w:jc w:val="center"/>
              <w:rPr>
                <w:rFonts w:ascii="仿宋" w:hAnsi="仿宋" w:eastAsia="仿宋"/>
                <w:sz w:val="24"/>
                <w:szCs w:val="24"/>
              </w:rPr>
            </w:pPr>
            <w:r>
              <w:rPr>
                <w:rFonts w:hint="eastAsia" w:ascii="仿宋" w:hAnsi="仿宋" w:eastAsia="仿宋"/>
                <w:sz w:val="24"/>
                <w:szCs w:val="24"/>
              </w:rPr>
              <w:t>活动中：站在视野好和一些重要设备旁，避免观众不小心磕碰，注意现场，有骚乱要立刻制止，尽量不要影响活动正常进行，如果是节目需要的现场气氛就不予理睬</w:t>
            </w:r>
          </w:p>
          <w:p>
            <w:pPr>
              <w:jc w:val="center"/>
              <w:rPr>
                <w:rFonts w:ascii="仿宋" w:hAnsi="仿宋" w:eastAsia="仿宋"/>
                <w:sz w:val="24"/>
                <w:szCs w:val="24"/>
              </w:rPr>
            </w:pPr>
            <w:r>
              <w:rPr>
                <w:rFonts w:hint="eastAsia" w:ascii="仿宋" w:hAnsi="仿宋" w:eastAsia="仿宋"/>
                <w:sz w:val="24"/>
                <w:szCs w:val="24"/>
              </w:rPr>
              <w:t>活动后：观众的退场秩序</w:t>
            </w:r>
          </w:p>
          <w:p>
            <w:pPr>
              <w:jc w:val="center"/>
              <w:rPr>
                <w:rFonts w:ascii="仿宋" w:hAnsi="仿宋" w:eastAsia="仿宋"/>
                <w:sz w:val="24"/>
                <w:szCs w:val="24"/>
              </w:rPr>
            </w:pPr>
            <w:r>
              <w:rPr>
                <w:rFonts w:hint="eastAsia" w:ascii="仿宋" w:hAnsi="仿宋" w:eastAsia="仿宋"/>
                <w:sz w:val="24"/>
                <w:szCs w:val="24"/>
              </w:rPr>
              <w:t>（抽奖环节帮主持人找人）</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文体部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sz w:val="24"/>
                <w:szCs w:val="24"/>
              </w:rPr>
            </w:pPr>
            <w:r>
              <w:rPr>
                <w:rFonts w:hint="eastAsia" w:ascii="仿宋" w:hAnsi="仿宋" w:eastAsia="仿宋" w:cs="宋体"/>
                <w:sz w:val="24"/>
                <w:szCs w:val="24"/>
              </w:rPr>
              <w:t>学维部：2人</w:t>
            </w:r>
          </w:p>
          <w:p>
            <w:pPr>
              <w:widowControl/>
              <w:jc w:val="center"/>
              <w:rPr>
                <w:rFonts w:ascii="仿宋" w:hAnsi="仿宋" w:eastAsia="仿宋" w:cs="宋体"/>
                <w:sz w:val="24"/>
                <w:szCs w:val="24"/>
              </w:rPr>
            </w:pPr>
            <w:r>
              <w:rPr>
                <w:rFonts w:hint="eastAsia" w:ascii="仿宋" w:hAnsi="仿宋" w:eastAsia="仿宋" w:cs="宋体"/>
                <w:sz w:val="24"/>
                <w:szCs w:val="24"/>
              </w:rPr>
              <w:t>外联部：2人</w:t>
            </w:r>
          </w:p>
          <w:p>
            <w:pPr>
              <w:widowControl/>
              <w:jc w:val="center"/>
              <w:rPr>
                <w:rFonts w:ascii="仿宋" w:hAnsi="仿宋" w:eastAsia="仿宋" w:cs="宋体"/>
                <w:sz w:val="24"/>
                <w:szCs w:val="24"/>
              </w:rPr>
            </w:pPr>
            <w:r>
              <w:rPr>
                <w:rFonts w:hint="eastAsia" w:ascii="仿宋" w:hAnsi="仿宋" w:eastAsia="仿宋" w:cs="宋体"/>
                <w:sz w:val="24"/>
                <w:szCs w:val="24"/>
              </w:rPr>
              <w:t>文体部：2人</w:t>
            </w:r>
          </w:p>
          <w:p>
            <w:pPr>
              <w:widowControl/>
              <w:jc w:val="center"/>
              <w:rPr>
                <w:rFonts w:ascii="仿宋" w:hAnsi="仿宋" w:eastAsia="仿宋" w:cs="宋体"/>
                <w:sz w:val="24"/>
                <w:szCs w:val="24"/>
              </w:rPr>
            </w:pPr>
            <w:r>
              <w:rPr>
                <w:rFonts w:hint="eastAsia" w:ascii="仿宋" w:hAnsi="仿宋" w:eastAsia="仿宋" w:cs="宋体"/>
                <w:sz w:val="24"/>
                <w:szCs w:val="24"/>
              </w:rPr>
              <w:t>团委：4人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催场组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活动前：对活动的顺序环节做相应了解</w:t>
            </w:r>
          </w:p>
          <w:p>
            <w:pPr>
              <w:jc w:val="center"/>
              <w:rPr>
                <w:rFonts w:ascii="仿宋" w:hAnsi="仿宋" w:eastAsia="仿宋"/>
                <w:sz w:val="24"/>
                <w:szCs w:val="24"/>
              </w:rPr>
            </w:pPr>
            <w:r>
              <w:rPr>
                <w:rFonts w:hint="eastAsia" w:ascii="仿宋" w:hAnsi="仿宋" w:eastAsia="仿宋"/>
                <w:sz w:val="24"/>
                <w:szCs w:val="24"/>
              </w:rPr>
              <w:t>活动中：节目演员，参赛选手要提前提醒务必跟进确认</w:t>
            </w:r>
          </w:p>
        </w:tc>
        <w:tc>
          <w:tcPr>
            <w:tcW w:w="120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sz w:val="24"/>
                <w:szCs w:val="24"/>
              </w:rPr>
            </w:pPr>
            <w:r>
              <w:rPr>
                <w:rFonts w:hint="eastAsia" w:ascii="仿宋" w:hAnsi="仿宋" w:eastAsia="仿宋"/>
                <w:sz w:val="24"/>
                <w:szCs w:val="24"/>
              </w:rPr>
              <w:t>文体部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文体部：3人</w:t>
            </w:r>
          </w:p>
          <w:p>
            <w:pPr>
              <w:widowControl/>
              <w:jc w:val="center"/>
              <w:rPr>
                <w:rFonts w:ascii="仿宋" w:hAnsi="仿宋" w:eastAsia="仿宋" w:cs="宋体"/>
                <w:sz w:val="24"/>
                <w:szCs w:val="24"/>
              </w:rPr>
            </w:pPr>
            <w:r>
              <w:rPr>
                <w:rFonts w:hint="eastAsia" w:ascii="仿宋" w:hAnsi="仿宋" w:eastAsia="仿宋" w:cs="宋体"/>
                <w:sz w:val="24"/>
                <w:szCs w:val="24"/>
              </w:rPr>
              <w:t>团委：2人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物资组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活动前：管理好活动需要的一切物资（舞台商、学校组织），并做好详细登记，与其他组别进行物资交接时要做好登记，并协助场务组进行工作。</w:t>
            </w:r>
          </w:p>
          <w:p>
            <w:pPr>
              <w:jc w:val="center"/>
              <w:rPr>
                <w:rFonts w:ascii="仿宋" w:hAnsi="仿宋" w:eastAsia="仿宋"/>
                <w:sz w:val="24"/>
                <w:szCs w:val="24"/>
              </w:rPr>
            </w:pPr>
            <w:r>
              <w:rPr>
                <w:rFonts w:hint="eastAsia" w:ascii="仿宋" w:hAnsi="仿宋" w:eastAsia="仿宋"/>
                <w:sz w:val="24"/>
                <w:szCs w:val="24"/>
              </w:rPr>
              <w:t>活动后：与借用物资的组别进行归还交接，清点数量，作好记录。</w:t>
            </w:r>
          </w:p>
          <w:p>
            <w:pPr>
              <w:jc w:val="center"/>
              <w:rPr>
                <w:rFonts w:ascii="仿宋" w:hAnsi="仿宋" w:eastAsia="仿宋"/>
                <w:sz w:val="24"/>
                <w:szCs w:val="24"/>
              </w:rPr>
            </w:pPr>
            <w:r>
              <w:rPr>
                <w:rFonts w:hint="eastAsia" w:ascii="仿宋" w:hAnsi="仿宋" w:eastAsia="仿宋"/>
                <w:sz w:val="24"/>
                <w:szCs w:val="24"/>
              </w:rPr>
              <w:t>（物资组的工作比较繁重，但是很重要，一定要重视，工作要认真）</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宋体"/>
                <w:sz w:val="24"/>
                <w:szCs w:val="24"/>
              </w:rPr>
            </w:pPr>
            <w:r>
              <w:rPr>
                <w:rFonts w:hint="eastAsia" w:ascii="仿宋" w:hAnsi="仿宋" w:eastAsia="仿宋" w:cs="宋体"/>
                <w:sz w:val="24"/>
                <w:szCs w:val="24"/>
              </w:rPr>
              <w:t>秘书部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由秘书部部长带头指挥</w:t>
            </w:r>
          </w:p>
          <w:p>
            <w:pPr>
              <w:widowControl/>
              <w:jc w:val="center"/>
              <w:rPr>
                <w:rFonts w:ascii="仿宋" w:hAnsi="仿宋" w:eastAsia="仿宋" w:cs="宋体"/>
                <w:sz w:val="24"/>
                <w:szCs w:val="24"/>
              </w:rPr>
            </w:pPr>
            <w:r>
              <w:rPr>
                <w:rFonts w:hint="eastAsia" w:ascii="仿宋" w:hAnsi="仿宋" w:eastAsia="仿宋" w:cs="宋体"/>
                <w:sz w:val="24"/>
                <w:szCs w:val="24"/>
              </w:rPr>
              <w:t>全体学生会及团委的成员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场务组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活动前：与物资组做好交接，清点数量，做好比赛场地的布置工作</w:t>
            </w:r>
          </w:p>
          <w:p>
            <w:pPr>
              <w:jc w:val="center"/>
              <w:rPr>
                <w:rFonts w:ascii="仿宋" w:hAnsi="仿宋" w:eastAsia="仿宋"/>
                <w:sz w:val="24"/>
                <w:szCs w:val="24"/>
              </w:rPr>
            </w:pPr>
            <w:r>
              <w:rPr>
                <w:rFonts w:hint="eastAsia" w:ascii="仿宋" w:hAnsi="仿宋" w:eastAsia="仿宋"/>
                <w:sz w:val="24"/>
                <w:szCs w:val="24"/>
              </w:rPr>
              <w:t>活动中：充当气氛组</w:t>
            </w:r>
          </w:p>
          <w:p>
            <w:pPr>
              <w:jc w:val="center"/>
              <w:rPr>
                <w:rFonts w:ascii="仿宋" w:hAnsi="仿宋" w:eastAsia="仿宋"/>
                <w:sz w:val="24"/>
                <w:szCs w:val="24"/>
              </w:rPr>
            </w:pPr>
            <w:r>
              <w:rPr>
                <w:rFonts w:hint="eastAsia" w:ascii="仿宋" w:hAnsi="仿宋" w:eastAsia="仿宋"/>
                <w:sz w:val="24"/>
                <w:szCs w:val="24"/>
              </w:rPr>
              <w:t>活动后：将物资收拾清点好后，归还物资组</w:t>
            </w:r>
          </w:p>
        </w:tc>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文体部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rPr>
                <w:rFonts w:ascii="仿宋" w:hAnsi="仿宋" w:eastAsia="仿宋"/>
                <w:sz w:val="24"/>
                <w:szCs w:val="24"/>
              </w:rPr>
            </w:pPr>
            <w:r>
              <w:rPr>
                <w:rFonts w:hint="eastAsia" w:ascii="仿宋" w:hAnsi="仿宋" w:eastAsia="仿宋"/>
                <w:sz w:val="24"/>
                <w:szCs w:val="24"/>
              </w:rPr>
              <w:t>学维部：2人</w:t>
            </w:r>
          </w:p>
          <w:p>
            <w:pPr>
              <w:widowControl/>
              <w:jc w:val="center"/>
              <w:rPr>
                <w:rFonts w:ascii="仿宋" w:hAnsi="仿宋" w:eastAsia="仿宋" w:cs="宋体"/>
                <w:sz w:val="24"/>
                <w:szCs w:val="24"/>
              </w:rPr>
            </w:pPr>
            <w:r>
              <w:rPr>
                <w:rFonts w:hint="eastAsia" w:ascii="仿宋" w:hAnsi="仿宋" w:eastAsia="仿宋" w:cs="宋体"/>
                <w:sz w:val="24"/>
                <w:szCs w:val="24"/>
              </w:rPr>
              <w:t>文体部：2人</w:t>
            </w:r>
          </w:p>
          <w:p>
            <w:pPr>
              <w:widowControl/>
              <w:jc w:val="center"/>
              <w:rPr>
                <w:rFonts w:ascii="仿宋" w:hAnsi="仿宋" w:eastAsia="仿宋" w:cs="宋体"/>
                <w:sz w:val="24"/>
                <w:szCs w:val="24"/>
              </w:rPr>
            </w:pPr>
            <w:r>
              <w:rPr>
                <w:rFonts w:hint="eastAsia" w:ascii="仿宋" w:hAnsi="仿宋" w:eastAsia="仿宋" w:cs="宋体"/>
                <w:sz w:val="24"/>
                <w:szCs w:val="24"/>
              </w:rPr>
              <w:t>团委：4人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技术组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活动前：与节目组做好交接，保管好所需设备；配合节目组进行音响，灯光调试</w:t>
            </w:r>
          </w:p>
          <w:p>
            <w:pPr>
              <w:jc w:val="center"/>
              <w:rPr>
                <w:rFonts w:ascii="仿宋" w:hAnsi="仿宋" w:eastAsia="仿宋"/>
                <w:sz w:val="24"/>
                <w:szCs w:val="24"/>
              </w:rPr>
            </w:pPr>
            <w:r>
              <w:rPr>
                <w:rFonts w:hint="eastAsia" w:ascii="仿宋" w:hAnsi="仿宋" w:eastAsia="仿宋"/>
                <w:sz w:val="24"/>
                <w:szCs w:val="24"/>
              </w:rPr>
              <w:t>活动中：根据之前调试进行操作</w:t>
            </w:r>
          </w:p>
          <w:p>
            <w:pPr>
              <w:jc w:val="center"/>
              <w:rPr>
                <w:rFonts w:ascii="仿宋" w:hAnsi="仿宋" w:eastAsia="仿宋"/>
                <w:sz w:val="24"/>
                <w:szCs w:val="24"/>
              </w:rPr>
            </w:pPr>
            <w:r>
              <w:rPr>
                <w:rFonts w:hint="eastAsia" w:ascii="仿宋" w:hAnsi="仿宋" w:eastAsia="仿宋"/>
                <w:sz w:val="24"/>
                <w:szCs w:val="24"/>
              </w:rPr>
              <w:t>活动后：清点好设备，归还物资组，视频后期制作</w:t>
            </w:r>
          </w:p>
        </w:tc>
        <w:tc>
          <w:tcPr>
            <w:tcW w:w="120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sz w:val="24"/>
                <w:szCs w:val="24"/>
              </w:rPr>
            </w:pPr>
            <w:r>
              <w:rPr>
                <w:rFonts w:hint="eastAsia" w:ascii="仿宋" w:hAnsi="仿宋" w:eastAsia="仿宋"/>
                <w:sz w:val="24"/>
                <w:szCs w:val="24"/>
              </w:rPr>
              <w:t>信技部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文体部：2人</w:t>
            </w:r>
          </w:p>
          <w:p>
            <w:pPr>
              <w:widowControl/>
              <w:jc w:val="center"/>
              <w:rPr>
                <w:rFonts w:ascii="仿宋" w:hAnsi="仿宋" w:eastAsia="仿宋"/>
                <w:sz w:val="24"/>
                <w:szCs w:val="24"/>
              </w:rPr>
            </w:pPr>
            <w:r>
              <w:rPr>
                <w:rFonts w:hint="eastAsia" w:ascii="仿宋" w:hAnsi="仿宋" w:eastAsia="仿宋"/>
                <w:sz w:val="24"/>
                <w:szCs w:val="24"/>
              </w:rPr>
              <w:t>信技部：4人</w:t>
            </w:r>
          </w:p>
          <w:p>
            <w:pPr>
              <w:widowControl/>
              <w:jc w:val="center"/>
              <w:rPr>
                <w:rFonts w:ascii="仿宋" w:hAnsi="仿宋" w:eastAsia="仿宋"/>
                <w:sz w:val="24"/>
                <w:szCs w:val="24"/>
              </w:rPr>
            </w:pPr>
            <w:r>
              <w:rPr>
                <w:rFonts w:hint="eastAsia" w:ascii="仿宋" w:hAnsi="仿宋" w:eastAsia="仿宋"/>
                <w:sz w:val="24"/>
                <w:szCs w:val="24"/>
              </w:rPr>
              <w:t>团委：4人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9"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节目组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活动前：做好彩排工作，与技术组配合进行灯光、音响调试。活动开始前准备好服装、化妆</w:t>
            </w:r>
          </w:p>
          <w:p>
            <w:pPr>
              <w:jc w:val="center"/>
              <w:rPr>
                <w:rFonts w:ascii="仿宋" w:hAnsi="仿宋" w:eastAsia="仿宋"/>
                <w:sz w:val="24"/>
                <w:szCs w:val="24"/>
              </w:rPr>
            </w:pPr>
            <w:r>
              <w:rPr>
                <w:rFonts w:hint="eastAsia" w:ascii="仿宋" w:hAnsi="仿宋" w:eastAsia="仿宋"/>
                <w:sz w:val="24"/>
                <w:szCs w:val="24"/>
              </w:rPr>
              <w:t>活动中：按计划进行</w:t>
            </w:r>
          </w:p>
          <w:p>
            <w:pPr>
              <w:jc w:val="center"/>
              <w:rPr>
                <w:rFonts w:ascii="仿宋" w:hAnsi="仿宋" w:eastAsia="仿宋"/>
                <w:sz w:val="24"/>
                <w:szCs w:val="24"/>
              </w:rPr>
            </w:pPr>
            <w:r>
              <w:rPr>
                <w:rFonts w:hint="eastAsia" w:ascii="仿宋" w:hAnsi="仿宋" w:eastAsia="仿宋"/>
                <w:sz w:val="24"/>
                <w:szCs w:val="24"/>
              </w:rPr>
              <w:t>活动后：做好表演总结，想好得与失</w:t>
            </w:r>
          </w:p>
        </w:tc>
        <w:tc>
          <w:tcPr>
            <w:tcW w:w="120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文体部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艺术团</w:t>
            </w:r>
          </w:p>
          <w:p>
            <w:pPr>
              <w:widowControl/>
              <w:jc w:val="center"/>
              <w:rPr>
                <w:rFonts w:ascii="仿宋" w:hAnsi="仿宋" w:eastAsia="仿宋" w:cs="宋体"/>
                <w:sz w:val="24"/>
                <w:szCs w:val="24"/>
              </w:rPr>
            </w:pPr>
            <w:r>
              <w:rPr>
                <w:rFonts w:hint="eastAsia" w:ascii="仿宋" w:hAnsi="仿宋" w:eastAsia="仿宋" w:cs="宋体"/>
                <w:sz w:val="24"/>
                <w:szCs w:val="24"/>
              </w:rPr>
              <w:t>文体部：5人</w:t>
            </w:r>
          </w:p>
          <w:p>
            <w:pPr>
              <w:widowControl/>
              <w:jc w:val="center"/>
              <w:rPr>
                <w:rFonts w:ascii="仿宋" w:hAnsi="仿宋" w:eastAsia="仿宋" w:cs="宋体"/>
                <w:sz w:val="24"/>
                <w:szCs w:val="24"/>
              </w:rPr>
            </w:pPr>
            <w:r>
              <w:rPr>
                <w:rFonts w:hint="eastAsia" w:ascii="仿宋" w:hAnsi="仿宋" w:eastAsia="仿宋" w:cs="宋体"/>
                <w:sz w:val="24"/>
                <w:szCs w:val="24"/>
              </w:rPr>
              <w:t>信技部：3人</w:t>
            </w:r>
          </w:p>
          <w:p>
            <w:pPr>
              <w:widowControl/>
              <w:jc w:val="center"/>
              <w:rPr>
                <w:rFonts w:ascii="仿宋" w:hAnsi="仿宋" w:eastAsia="仿宋" w:cs="宋体"/>
                <w:sz w:val="24"/>
                <w:szCs w:val="24"/>
              </w:rPr>
            </w:pPr>
            <w:r>
              <w:rPr>
                <w:rFonts w:hint="eastAsia" w:ascii="仿宋" w:hAnsi="仿宋" w:eastAsia="仿宋" w:cs="宋体"/>
                <w:sz w:val="24"/>
                <w:szCs w:val="24"/>
              </w:rPr>
              <w:t>团委安排人员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微信组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活动前：宣传歌手赛，收集电子版报名表</w:t>
            </w:r>
          </w:p>
          <w:p>
            <w:pPr>
              <w:jc w:val="center"/>
              <w:rPr>
                <w:rFonts w:ascii="仿宋" w:hAnsi="仿宋" w:eastAsia="仿宋"/>
                <w:sz w:val="24"/>
                <w:szCs w:val="24"/>
              </w:rPr>
            </w:pPr>
            <w:r>
              <w:rPr>
                <w:rFonts w:hint="eastAsia" w:ascii="仿宋" w:hAnsi="仿宋" w:eastAsia="仿宋"/>
                <w:sz w:val="24"/>
                <w:szCs w:val="24"/>
              </w:rPr>
              <w:t>活动中：微信墙的管理，活动摄影</w:t>
            </w:r>
          </w:p>
        </w:tc>
        <w:tc>
          <w:tcPr>
            <w:tcW w:w="120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信技部</w:t>
            </w:r>
          </w:p>
        </w:tc>
        <w:tc>
          <w:tcPr>
            <w:tcW w:w="1585" w:type="dxa"/>
            <w:tcBorders>
              <w:top w:val="single" w:color="auto" w:sz="4" w:space="0"/>
              <w:left w:val="single" w:color="auto" w:sz="4" w:space="0"/>
              <w:bottom w:val="single" w:color="auto" w:sz="4" w:space="0"/>
              <w:right w:val="single" w:color="auto" w:sz="4" w:space="0"/>
            </w:tcBorders>
            <w:vAlign w:val="center"/>
          </w:tcPr>
          <w:p>
            <w:pPr>
              <w:widowControl/>
              <w:rPr>
                <w:rFonts w:ascii="仿宋" w:hAnsi="仿宋" w:eastAsia="仿宋" w:cs="宋体"/>
                <w:sz w:val="24"/>
                <w:szCs w:val="24"/>
              </w:rPr>
            </w:pPr>
            <w:r>
              <w:rPr>
                <w:rFonts w:hint="eastAsia" w:ascii="仿宋" w:hAnsi="仿宋" w:eastAsia="仿宋" w:cs="宋体"/>
                <w:sz w:val="24"/>
                <w:szCs w:val="24"/>
              </w:rPr>
              <w:t>信技部：6人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sz w:val="24"/>
                <w:szCs w:val="24"/>
              </w:rPr>
            </w:pPr>
            <w:r>
              <w:rPr>
                <w:rFonts w:hint="eastAsia" w:ascii="仿宋" w:hAnsi="仿宋" w:eastAsia="仿宋"/>
                <w:b/>
                <w:sz w:val="24"/>
                <w:szCs w:val="24"/>
              </w:rPr>
              <w:t>气氛组</w:t>
            </w:r>
          </w:p>
        </w:tc>
        <w:tc>
          <w:tcPr>
            <w:tcW w:w="41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活跃现场气氛</w:t>
            </w:r>
          </w:p>
        </w:tc>
        <w:tc>
          <w:tcPr>
            <w:tcW w:w="120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sz w:val="24"/>
                <w:szCs w:val="24"/>
              </w:rPr>
            </w:pPr>
          </w:p>
        </w:tc>
        <w:tc>
          <w:tcPr>
            <w:tcW w:w="158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仿宋" w:hAnsi="仿宋" w:eastAsia="仿宋" w:cs="宋体"/>
                <w:sz w:val="24"/>
                <w:szCs w:val="24"/>
              </w:rPr>
            </w:pPr>
            <w:r>
              <w:rPr>
                <w:rFonts w:hint="eastAsia" w:ascii="仿宋" w:hAnsi="仿宋" w:eastAsia="仿宋" w:cs="宋体"/>
                <w:sz w:val="24"/>
                <w:szCs w:val="24"/>
              </w:rPr>
              <w:t>注：</w:t>
            </w:r>
          </w:p>
          <w:p>
            <w:pPr>
              <w:widowControl/>
              <w:jc w:val="center"/>
              <w:rPr>
                <w:rFonts w:ascii="仿宋" w:hAnsi="仿宋" w:eastAsia="仿宋" w:cs="宋体"/>
                <w:sz w:val="24"/>
                <w:szCs w:val="24"/>
              </w:rPr>
            </w:pPr>
            <w:r>
              <w:rPr>
                <w:rFonts w:hint="eastAsia" w:ascii="仿宋" w:hAnsi="仿宋" w:eastAsia="仿宋"/>
                <w:sz w:val="24"/>
                <w:szCs w:val="24"/>
              </w:rPr>
              <w:t>完成分配工作的学生会成员全部转为气氛组</w:t>
            </w:r>
          </w:p>
        </w:tc>
      </w:tr>
    </w:tbl>
    <w:p>
      <w:pPr>
        <w:pStyle w:val="8"/>
      </w:pPr>
      <w:bookmarkStart w:id="115" w:name="_Toc681410496"/>
      <w:bookmarkStart w:id="116" w:name="_Toc1358448274"/>
      <w:bookmarkStart w:id="117" w:name="_Toc1138376480"/>
      <w:bookmarkStart w:id="118" w:name="_Toc1412594060"/>
      <w:bookmarkStart w:id="119" w:name="_Toc818784694"/>
      <w:bookmarkStart w:id="120" w:name="_Toc1961030747"/>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2"/>
        <w:rPr>
          <w:rFonts w:ascii="黑体" w:hAnsi="黑体" w:eastAsia="黑体" w:cs="宋体"/>
          <w:sz w:val="32"/>
          <w:szCs w:val="32"/>
        </w:rPr>
      </w:pPr>
      <w:bookmarkStart w:id="121" w:name="_Toc9722"/>
      <w:r>
        <w:rPr>
          <w:rFonts w:hint="eastAsia" w:ascii="黑体" w:hAnsi="黑体" w:eastAsia="黑体" w:cs="宋体"/>
          <w:sz w:val="32"/>
          <w:szCs w:val="32"/>
        </w:rPr>
        <w:t>十二、毕业晚会预算表</w:t>
      </w:r>
      <w:bookmarkEnd w:id="115"/>
      <w:bookmarkEnd w:id="116"/>
      <w:bookmarkEnd w:id="117"/>
      <w:bookmarkEnd w:id="118"/>
      <w:bookmarkEnd w:id="119"/>
      <w:bookmarkEnd w:id="120"/>
      <w:bookmarkEnd w:id="121"/>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1"/>
        <w:gridCol w:w="984"/>
        <w:gridCol w:w="1150"/>
        <w:gridCol w:w="1208"/>
        <w:gridCol w:w="1430"/>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301" w:type="dxa"/>
            <w:shd w:val="clear" w:color="auto" w:fill="auto"/>
            <w:vAlign w:val="center"/>
          </w:tcPr>
          <w:p>
            <w:pPr>
              <w:widowControl/>
              <w:jc w:val="center"/>
              <w:rPr>
                <w:rFonts w:ascii="仿宋" w:hAnsi="仿宋" w:eastAsia="仿宋" w:cs="宋体"/>
                <w:b/>
                <w:bCs/>
                <w:kern w:val="0"/>
                <w:sz w:val="24"/>
                <w:szCs w:val="24"/>
              </w:rPr>
            </w:pPr>
            <w:r>
              <w:rPr>
                <w:rFonts w:hint="eastAsia" w:ascii="仿宋" w:hAnsi="仿宋" w:eastAsia="仿宋" w:cs="宋体"/>
                <w:b/>
                <w:bCs/>
                <w:kern w:val="0"/>
                <w:sz w:val="24"/>
                <w:szCs w:val="24"/>
              </w:rPr>
              <w:t>项目</w:t>
            </w:r>
          </w:p>
        </w:tc>
        <w:tc>
          <w:tcPr>
            <w:tcW w:w="984" w:type="dxa"/>
            <w:shd w:val="clear" w:color="auto" w:fill="auto"/>
            <w:vAlign w:val="center"/>
          </w:tcPr>
          <w:p>
            <w:pPr>
              <w:widowControl/>
              <w:jc w:val="center"/>
              <w:rPr>
                <w:rFonts w:ascii="仿宋" w:hAnsi="仿宋" w:eastAsia="仿宋" w:cs="宋体"/>
                <w:b/>
                <w:bCs/>
                <w:kern w:val="0"/>
                <w:sz w:val="24"/>
                <w:szCs w:val="24"/>
              </w:rPr>
            </w:pPr>
            <w:r>
              <w:rPr>
                <w:rFonts w:hint="eastAsia" w:ascii="仿宋" w:hAnsi="仿宋" w:eastAsia="仿宋" w:cs="宋体"/>
                <w:b/>
                <w:bCs/>
                <w:kern w:val="0"/>
                <w:sz w:val="24"/>
                <w:szCs w:val="24"/>
              </w:rPr>
              <w:t>数量</w:t>
            </w:r>
          </w:p>
        </w:tc>
        <w:tc>
          <w:tcPr>
            <w:tcW w:w="1150" w:type="dxa"/>
            <w:shd w:val="clear" w:color="auto" w:fill="auto"/>
            <w:vAlign w:val="center"/>
          </w:tcPr>
          <w:p>
            <w:pPr>
              <w:widowControl/>
              <w:jc w:val="center"/>
              <w:rPr>
                <w:rFonts w:ascii="仿宋" w:hAnsi="仿宋" w:eastAsia="仿宋" w:cs="宋体"/>
                <w:b/>
                <w:bCs/>
                <w:kern w:val="0"/>
                <w:sz w:val="24"/>
                <w:szCs w:val="24"/>
              </w:rPr>
            </w:pPr>
            <w:r>
              <w:rPr>
                <w:rFonts w:hint="eastAsia" w:ascii="仿宋" w:hAnsi="仿宋" w:eastAsia="仿宋" w:cs="宋体"/>
                <w:b/>
                <w:bCs/>
                <w:kern w:val="0"/>
                <w:sz w:val="24"/>
                <w:szCs w:val="24"/>
              </w:rPr>
              <w:t>单价</w:t>
            </w:r>
          </w:p>
        </w:tc>
        <w:tc>
          <w:tcPr>
            <w:tcW w:w="1208" w:type="dxa"/>
            <w:shd w:val="clear" w:color="auto" w:fill="auto"/>
            <w:vAlign w:val="center"/>
          </w:tcPr>
          <w:p>
            <w:pPr>
              <w:widowControl/>
              <w:jc w:val="center"/>
              <w:rPr>
                <w:rFonts w:ascii="仿宋" w:hAnsi="仿宋" w:eastAsia="仿宋" w:cs="宋体"/>
                <w:b/>
                <w:bCs/>
                <w:kern w:val="0"/>
                <w:sz w:val="24"/>
                <w:szCs w:val="24"/>
              </w:rPr>
            </w:pPr>
            <w:r>
              <w:rPr>
                <w:rFonts w:hint="eastAsia" w:ascii="仿宋" w:hAnsi="仿宋" w:eastAsia="仿宋" w:cs="宋体"/>
                <w:b/>
                <w:bCs/>
                <w:kern w:val="0"/>
                <w:sz w:val="24"/>
                <w:szCs w:val="24"/>
              </w:rPr>
              <w:t>金额</w:t>
            </w:r>
          </w:p>
        </w:tc>
        <w:tc>
          <w:tcPr>
            <w:tcW w:w="1430" w:type="dxa"/>
            <w:shd w:val="clear" w:color="auto" w:fill="auto"/>
            <w:vAlign w:val="center"/>
          </w:tcPr>
          <w:p>
            <w:pPr>
              <w:widowControl/>
              <w:jc w:val="center"/>
              <w:rPr>
                <w:rFonts w:ascii="仿宋" w:hAnsi="仿宋" w:eastAsia="仿宋" w:cs="宋体"/>
                <w:b/>
                <w:bCs/>
                <w:kern w:val="0"/>
                <w:sz w:val="24"/>
                <w:szCs w:val="24"/>
              </w:rPr>
            </w:pPr>
            <w:r>
              <w:rPr>
                <w:rFonts w:hint="eastAsia" w:ascii="仿宋" w:hAnsi="仿宋" w:eastAsia="仿宋" w:cs="宋体"/>
                <w:b/>
                <w:bCs/>
                <w:kern w:val="0"/>
                <w:sz w:val="24"/>
                <w:szCs w:val="24"/>
              </w:rPr>
              <w:t>备注</w:t>
            </w:r>
          </w:p>
        </w:tc>
        <w:tc>
          <w:tcPr>
            <w:tcW w:w="1223" w:type="dxa"/>
            <w:shd w:val="clear" w:color="auto" w:fill="auto"/>
            <w:vAlign w:val="center"/>
          </w:tcPr>
          <w:p>
            <w:pPr>
              <w:widowControl/>
              <w:jc w:val="center"/>
              <w:rPr>
                <w:rFonts w:ascii="仿宋" w:hAnsi="仿宋" w:eastAsia="仿宋" w:cs="宋体"/>
                <w:b/>
                <w:bCs/>
                <w:kern w:val="0"/>
                <w:sz w:val="24"/>
                <w:szCs w:val="24"/>
              </w:rPr>
            </w:pPr>
            <w:r>
              <w:rPr>
                <w:rFonts w:hint="eastAsia" w:ascii="仿宋" w:hAnsi="仿宋" w:eastAsia="仿宋" w:cs="宋体"/>
                <w:b/>
                <w:bCs/>
                <w:kern w:val="0"/>
                <w:sz w:val="24"/>
                <w:szCs w:val="24"/>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舞台</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vMerge w:val="restart"/>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5300</w:t>
            </w:r>
          </w:p>
        </w:tc>
        <w:tc>
          <w:tcPr>
            <w:tcW w:w="1430" w:type="dxa"/>
            <w:vMerge w:val="restart"/>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舞台公司</w:t>
            </w:r>
          </w:p>
        </w:tc>
        <w:tc>
          <w:tcPr>
            <w:tcW w:w="1223" w:type="dxa"/>
            <w:vMerge w:val="restart"/>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音响</w:t>
            </w:r>
          </w:p>
        </w:tc>
        <w:tc>
          <w:tcPr>
            <w:tcW w:w="984" w:type="dxa"/>
            <w:shd w:val="clear" w:color="auto" w:fill="auto"/>
            <w:vAlign w:val="center"/>
          </w:tcPr>
          <w:p>
            <w:pPr>
              <w:widowControl/>
              <w:jc w:val="center"/>
              <w:rPr>
                <w:rFonts w:ascii="仿宋" w:hAnsi="仿宋" w:eastAsia="仿宋" w:cs="宋体"/>
                <w:bCs/>
                <w:kern w:val="0"/>
                <w:sz w:val="24"/>
                <w:szCs w:val="24"/>
              </w:rPr>
            </w:pP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vMerge w:val="continue"/>
            <w:shd w:val="clear" w:color="auto" w:fill="auto"/>
            <w:vAlign w:val="center"/>
          </w:tcPr>
          <w:p>
            <w:pPr>
              <w:widowControl/>
              <w:jc w:val="center"/>
              <w:rPr>
                <w:rFonts w:ascii="仿宋" w:hAnsi="仿宋" w:eastAsia="仿宋" w:cs="宋体"/>
                <w:bCs/>
                <w:kern w:val="0"/>
                <w:sz w:val="24"/>
                <w:szCs w:val="24"/>
              </w:rPr>
            </w:pP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灯光</w:t>
            </w:r>
          </w:p>
        </w:tc>
        <w:tc>
          <w:tcPr>
            <w:tcW w:w="984" w:type="dxa"/>
            <w:shd w:val="clear" w:color="auto" w:fill="auto"/>
            <w:vAlign w:val="center"/>
          </w:tcPr>
          <w:p>
            <w:pPr>
              <w:widowControl/>
              <w:jc w:val="center"/>
              <w:rPr>
                <w:rFonts w:ascii="仿宋" w:hAnsi="仿宋" w:eastAsia="仿宋" w:cs="宋体"/>
                <w:bCs/>
                <w:kern w:val="0"/>
                <w:sz w:val="24"/>
                <w:szCs w:val="24"/>
              </w:rPr>
            </w:pP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vMerge w:val="continue"/>
            <w:shd w:val="clear" w:color="auto" w:fill="auto"/>
            <w:vAlign w:val="center"/>
          </w:tcPr>
          <w:p>
            <w:pPr>
              <w:widowControl/>
              <w:jc w:val="center"/>
              <w:rPr>
                <w:rFonts w:ascii="仿宋" w:hAnsi="仿宋" w:eastAsia="仿宋" w:cs="宋体"/>
                <w:bCs/>
                <w:kern w:val="0"/>
                <w:sz w:val="24"/>
                <w:szCs w:val="24"/>
              </w:rPr>
            </w:pP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麦架</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8</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vMerge w:val="continue"/>
            <w:shd w:val="clear" w:color="auto" w:fill="auto"/>
            <w:vAlign w:val="center"/>
          </w:tcPr>
          <w:p>
            <w:pPr>
              <w:widowControl/>
              <w:jc w:val="center"/>
              <w:rPr>
                <w:rFonts w:ascii="仿宋" w:hAnsi="仿宋" w:eastAsia="仿宋" w:cs="宋体"/>
                <w:bCs/>
                <w:kern w:val="0"/>
                <w:sz w:val="24"/>
                <w:szCs w:val="24"/>
              </w:rPr>
            </w:pP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微信墙</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vMerge w:val="continue"/>
            <w:shd w:val="clear" w:color="auto" w:fill="auto"/>
            <w:vAlign w:val="center"/>
          </w:tcPr>
          <w:p>
            <w:pPr>
              <w:widowControl/>
              <w:jc w:val="center"/>
              <w:rPr>
                <w:rFonts w:ascii="仿宋" w:hAnsi="仿宋" w:eastAsia="仿宋" w:cs="宋体"/>
                <w:bCs/>
                <w:kern w:val="0"/>
                <w:sz w:val="24"/>
                <w:szCs w:val="24"/>
              </w:rPr>
            </w:pP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背景幕布</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vMerge w:val="continue"/>
            <w:shd w:val="clear" w:color="auto" w:fill="auto"/>
            <w:vAlign w:val="center"/>
          </w:tcPr>
          <w:p>
            <w:pPr>
              <w:widowControl/>
              <w:jc w:val="center"/>
              <w:rPr>
                <w:rFonts w:ascii="仿宋" w:hAnsi="仿宋" w:eastAsia="仿宋" w:cs="宋体"/>
                <w:bCs/>
                <w:kern w:val="0"/>
                <w:sz w:val="24"/>
                <w:szCs w:val="24"/>
              </w:rPr>
            </w:pP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工作餐</w:t>
            </w:r>
          </w:p>
        </w:tc>
        <w:tc>
          <w:tcPr>
            <w:tcW w:w="984"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70</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700（待定）</w:t>
            </w:r>
          </w:p>
        </w:tc>
        <w:tc>
          <w:tcPr>
            <w:tcW w:w="1430" w:type="dxa"/>
            <w:shd w:val="clear" w:color="auto" w:fill="auto"/>
            <w:vAlign w:val="center"/>
          </w:tcPr>
          <w:p>
            <w:pPr>
              <w:widowControl/>
              <w:jc w:val="center"/>
              <w:rPr>
                <w:rFonts w:hint="default" w:ascii="仿宋" w:hAnsi="仿宋" w:eastAsia="仿宋" w:cs="宋体"/>
                <w:bCs/>
                <w:kern w:val="0"/>
                <w:sz w:val="24"/>
                <w:szCs w:val="24"/>
                <w:lang w:val="en-US" w:eastAsia="zh-CN"/>
              </w:rPr>
            </w:pPr>
            <w:r>
              <w:rPr>
                <w:rFonts w:hint="eastAsia" w:ascii="仿宋" w:hAnsi="仿宋" w:eastAsia="仿宋" w:cs="宋体"/>
                <w:bCs/>
                <w:color w:val="FF0000"/>
                <w:kern w:val="0"/>
                <w:sz w:val="24"/>
                <w:szCs w:val="24"/>
                <w:lang w:val="en-US" w:eastAsia="zh-CN"/>
              </w:rPr>
              <w:t>人数待定</w:t>
            </w:r>
          </w:p>
        </w:tc>
        <w:tc>
          <w:tcPr>
            <w:tcW w:w="1223"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700（待定）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三等奖(抽奖)</w:t>
            </w:r>
          </w:p>
        </w:tc>
        <w:tc>
          <w:tcPr>
            <w:tcW w:w="984"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3</w:t>
            </w:r>
          </w:p>
        </w:tc>
        <w:tc>
          <w:tcPr>
            <w:tcW w:w="1150"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129</w:t>
            </w:r>
          </w:p>
          <w:p/>
        </w:tc>
        <w:tc>
          <w:tcPr>
            <w:tcW w:w="1208" w:type="dxa"/>
            <w:shd w:val="clear" w:color="auto" w:fill="auto"/>
            <w:vAlign w:val="center"/>
          </w:tcPr>
          <w:p>
            <w:pPr>
              <w:widowControl/>
              <w:jc w:val="center"/>
              <w:rPr>
                <w:rFonts w:ascii="仿宋" w:hAnsi="仿宋" w:eastAsia="仿宋" w:cs="宋体"/>
                <w:bCs/>
                <w:kern w:val="0"/>
                <w:sz w:val="24"/>
                <w:szCs w:val="24"/>
              </w:rPr>
            </w:pPr>
          </w:p>
        </w:tc>
        <w:tc>
          <w:tcPr>
            <w:tcW w:w="1430" w:type="dxa"/>
            <w:vMerge w:val="restart"/>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淘宝购买</w:t>
            </w:r>
          </w:p>
        </w:tc>
        <w:tc>
          <w:tcPr>
            <w:tcW w:w="1223" w:type="dxa"/>
            <w:vMerge w:val="restart"/>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3644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二等奖(抽奖)</w:t>
            </w:r>
          </w:p>
        </w:tc>
        <w:tc>
          <w:tcPr>
            <w:tcW w:w="984"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2</w:t>
            </w:r>
          </w:p>
        </w:tc>
        <w:tc>
          <w:tcPr>
            <w:tcW w:w="1150"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384</w:t>
            </w:r>
          </w:p>
        </w:tc>
        <w:tc>
          <w:tcPr>
            <w:tcW w:w="1208"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768</w:t>
            </w: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一等奖(抽奖)</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1799</w:t>
            </w: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互动奖品</w:t>
            </w:r>
          </w:p>
        </w:tc>
        <w:tc>
          <w:tcPr>
            <w:tcW w:w="984"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15</w:t>
            </w:r>
          </w:p>
        </w:tc>
        <w:tc>
          <w:tcPr>
            <w:tcW w:w="1150"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10</w:t>
            </w:r>
          </w:p>
        </w:tc>
        <w:tc>
          <w:tcPr>
            <w:tcW w:w="1208"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150</w:t>
            </w: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参与奖</w:t>
            </w:r>
          </w:p>
        </w:tc>
        <w:tc>
          <w:tcPr>
            <w:tcW w:w="984"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20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w:t>
            </w:r>
          </w:p>
        </w:tc>
        <w:tc>
          <w:tcPr>
            <w:tcW w:w="1208"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100</w:t>
            </w: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心愿卡、红绳</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4</w:t>
            </w:r>
            <w:r>
              <w:rPr>
                <w:rFonts w:ascii="仿宋" w:hAnsi="仿宋" w:eastAsia="仿宋" w:cs="宋体"/>
                <w:bCs/>
                <w:kern w:val="0"/>
                <w:sz w:val="24"/>
                <w:szCs w:val="24"/>
              </w:rPr>
              <w:t>00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4</w:t>
            </w:r>
            <w:r>
              <w:rPr>
                <w:rFonts w:ascii="仿宋" w:hAnsi="仿宋" w:eastAsia="仿宋" w:cs="宋体"/>
                <w:bCs/>
                <w:kern w:val="0"/>
                <w:sz w:val="24"/>
                <w:szCs w:val="24"/>
              </w:rPr>
              <w:t>00</w:t>
            </w: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便利贴</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8</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4</w:t>
            </w:r>
            <w:r>
              <w:rPr>
                <w:rFonts w:ascii="仿宋" w:hAnsi="仿宋" w:eastAsia="仿宋" w:cs="宋体"/>
                <w:bCs/>
                <w:kern w:val="0"/>
                <w:sz w:val="24"/>
                <w:szCs w:val="24"/>
              </w:rPr>
              <w:t>0</w:t>
            </w:r>
          </w:p>
        </w:tc>
        <w:tc>
          <w:tcPr>
            <w:tcW w:w="1430" w:type="dxa"/>
            <w:vMerge w:val="continue"/>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传单</w:t>
            </w:r>
          </w:p>
        </w:tc>
        <w:tc>
          <w:tcPr>
            <w:tcW w:w="984" w:type="dxa"/>
            <w:shd w:val="clear" w:color="auto" w:fill="auto"/>
            <w:vAlign w:val="center"/>
          </w:tcPr>
          <w:p>
            <w:pPr>
              <w:widowControl/>
              <w:jc w:val="center"/>
              <w:rPr>
                <w:rFonts w:hint="default" w:ascii="仿宋" w:hAnsi="仿宋" w:eastAsia="仿宋" w:cs="宋体"/>
                <w:bCs/>
                <w:kern w:val="0"/>
                <w:sz w:val="24"/>
                <w:szCs w:val="24"/>
                <w:lang w:val="en-US" w:eastAsia="zh-CN"/>
              </w:rPr>
            </w:pPr>
            <w:r>
              <w:rPr>
                <w:rFonts w:hint="eastAsia" w:ascii="仿宋" w:hAnsi="仿宋" w:eastAsia="仿宋" w:cs="宋体"/>
                <w:bCs/>
                <w:kern w:val="0"/>
                <w:sz w:val="24"/>
                <w:szCs w:val="24"/>
                <w:lang w:val="en-US" w:eastAsia="zh-CN"/>
              </w:rPr>
              <w:t>500</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shd w:val="clear" w:color="auto" w:fill="auto"/>
            <w:vAlign w:val="center"/>
          </w:tcPr>
          <w:p>
            <w:pPr>
              <w:widowControl/>
              <w:jc w:val="center"/>
              <w:rPr>
                <w:rFonts w:hint="default" w:ascii="仿宋" w:hAnsi="仿宋" w:eastAsia="仿宋" w:cs="宋体"/>
                <w:bCs/>
                <w:kern w:val="0"/>
                <w:sz w:val="24"/>
                <w:szCs w:val="24"/>
                <w:lang w:val="en-US" w:eastAsia="zh-CN"/>
              </w:rPr>
            </w:pPr>
            <w:r>
              <w:rPr>
                <w:rFonts w:hint="eastAsia" w:ascii="仿宋" w:hAnsi="仿宋" w:eastAsia="仿宋" w:cs="宋体"/>
                <w:bCs/>
                <w:kern w:val="0"/>
                <w:sz w:val="24"/>
                <w:szCs w:val="24"/>
                <w:lang w:val="en-US" w:eastAsia="zh-CN"/>
              </w:rPr>
              <w:t>62</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restart"/>
            <w:shd w:val="clear" w:color="auto" w:fill="auto"/>
            <w:vAlign w:val="center"/>
          </w:tcPr>
          <w:p>
            <w:pPr>
              <w:widowControl/>
              <w:jc w:val="center"/>
              <w:rPr>
                <w:rFonts w:hint="default" w:ascii="仿宋" w:hAnsi="仿宋" w:eastAsia="仿宋" w:cs="宋体"/>
                <w:bCs/>
                <w:kern w:val="0"/>
                <w:sz w:val="24"/>
                <w:szCs w:val="24"/>
                <w:lang w:val="en-US" w:eastAsia="zh-CN"/>
              </w:rPr>
            </w:pPr>
            <w:r>
              <w:rPr>
                <w:rFonts w:ascii="仿宋" w:hAnsi="仿宋" w:eastAsia="仿宋" w:cs="宋体"/>
                <w:bCs/>
                <w:kern w:val="0"/>
                <w:sz w:val="24"/>
                <w:szCs w:val="24"/>
              </w:rPr>
              <w:t>3</w:t>
            </w:r>
            <w:r>
              <w:rPr>
                <w:rFonts w:hint="eastAsia" w:ascii="仿宋" w:hAnsi="仿宋" w:eastAsia="仿宋" w:cs="宋体"/>
                <w:bCs/>
                <w:kern w:val="0"/>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横幅</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60</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60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海报</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60</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60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邀请函</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节目单</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0.5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50</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红纸</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打印相关资料</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200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0.5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40</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签到表、A4纸若干</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555ml怡宝瓶装水</w:t>
            </w:r>
          </w:p>
        </w:tc>
        <w:tc>
          <w:tcPr>
            <w:tcW w:w="984"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5</w:t>
            </w:r>
            <w:r>
              <w:rPr>
                <w:rFonts w:hint="eastAsia" w:ascii="仿宋" w:hAnsi="仿宋" w:eastAsia="仿宋" w:cs="宋体"/>
                <w:bCs/>
                <w:kern w:val="0"/>
                <w:sz w:val="24"/>
                <w:szCs w:val="24"/>
              </w:rPr>
              <w:t>箱</w:t>
            </w:r>
          </w:p>
        </w:tc>
        <w:tc>
          <w:tcPr>
            <w:tcW w:w="1150"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36</w:t>
            </w:r>
          </w:p>
        </w:tc>
        <w:tc>
          <w:tcPr>
            <w:tcW w:w="1208"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18</w:t>
            </w:r>
            <w:r>
              <w:rPr>
                <w:rFonts w:hint="eastAsia" w:ascii="仿宋" w:hAnsi="仿宋" w:eastAsia="仿宋" w:cs="宋体"/>
                <w:bCs/>
                <w:kern w:val="0"/>
                <w:sz w:val="24"/>
                <w:szCs w:val="24"/>
              </w:rPr>
              <w:t>0</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1箱</w:t>
            </w:r>
            <w:r>
              <w:rPr>
                <w:rFonts w:ascii="仿宋" w:hAnsi="仿宋" w:eastAsia="仿宋" w:cs="宋体"/>
                <w:bCs/>
                <w:kern w:val="0"/>
                <w:sz w:val="24"/>
                <w:szCs w:val="24"/>
              </w:rPr>
              <w:t>24</w:t>
            </w:r>
            <w:r>
              <w:rPr>
                <w:rFonts w:hint="eastAsia" w:ascii="仿宋" w:hAnsi="仿宋" w:eastAsia="仿宋" w:cs="宋体"/>
                <w:bCs/>
                <w:kern w:val="0"/>
                <w:sz w:val="24"/>
                <w:szCs w:val="24"/>
              </w:rPr>
              <w:t>支</w:t>
            </w:r>
          </w:p>
        </w:tc>
        <w:tc>
          <w:tcPr>
            <w:tcW w:w="1223" w:type="dxa"/>
            <w:vMerge w:val="restart"/>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7</w:t>
            </w:r>
            <w:r>
              <w:rPr>
                <w:rFonts w:ascii="仿宋" w:hAnsi="仿宋" w:eastAsia="仿宋" w:cs="宋体"/>
                <w:bCs/>
                <w:kern w:val="0"/>
                <w:sz w:val="24"/>
                <w:szCs w:val="24"/>
              </w:rPr>
              <w:t>65</w:t>
            </w:r>
            <w:r>
              <w:rPr>
                <w:rFonts w:hint="eastAsia" w:ascii="仿宋" w:hAnsi="仿宋" w:eastAsia="仿宋" w:cs="宋体"/>
                <w:bCs/>
                <w:kern w:val="0"/>
                <w:sz w:val="24"/>
                <w:szCs w:val="24"/>
              </w:rPr>
              <w:t>.</w:t>
            </w:r>
            <w:r>
              <w:rPr>
                <w:rFonts w:ascii="仿宋" w:hAnsi="仿宋" w:eastAsia="仿宋" w:cs="宋体"/>
                <w:bCs/>
                <w:kern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气球</w:t>
            </w:r>
          </w:p>
        </w:tc>
        <w:tc>
          <w:tcPr>
            <w:tcW w:w="984"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4</w:t>
            </w:r>
            <w:r>
              <w:rPr>
                <w:rFonts w:hint="eastAsia" w:ascii="仿宋" w:hAnsi="仿宋" w:eastAsia="仿宋" w:cs="宋体"/>
                <w:bCs/>
                <w:kern w:val="0"/>
                <w:sz w:val="24"/>
                <w:szCs w:val="24"/>
              </w:rPr>
              <w:t>00</w:t>
            </w:r>
          </w:p>
        </w:tc>
        <w:tc>
          <w:tcPr>
            <w:tcW w:w="1150"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12</w:t>
            </w:r>
            <w:r>
              <w:rPr>
                <w:rFonts w:hint="eastAsia" w:ascii="仿宋" w:hAnsi="仿宋" w:eastAsia="仿宋" w:cs="宋体"/>
                <w:bCs/>
                <w:kern w:val="0"/>
                <w:sz w:val="24"/>
                <w:szCs w:val="24"/>
              </w:rPr>
              <w:t>元/</w:t>
            </w:r>
          </w:p>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100个</w:t>
            </w:r>
          </w:p>
        </w:tc>
        <w:tc>
          <w:tcPr>
            <w:tcW w:w="1208" w:type="dxa"/>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48</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颜色待定</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彩带</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5卷</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4</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彩灯</w:t>
            </w:r>
          </w:p>
        </w:tc>
        <w:tc>
          <w:tcPr>
            <w:tcW w:w="984" w:type="dxa"/>
            <w:shd w:val="clear" w:color="auto" w:fill="auto"/>
            <w:vAlign w:val="center"/>
          </w:tcPr>
          <w:p>
            <w:pPr>
              <w:widowControl/>
              <w:jc w:val="center"/>
              <w:rPr>
                <w:rFonts w:ascii="仿宋" w:hAnsi="仿宋" w:eastAsia="仿宋" w:cs="宋体"/>
                <w:bCs/>
                <w:kern w:val="0"/>
                <w:sz w:val="24"/>
                <w:szCs w:val="24"/>
              </w:rPr>
            </w:pP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shd w:val="clear" w:color="auto" w:fill="auto"/>
            <w:vAlign w:val="center"/>
          </w:tcPr>
          <w:p>
            <w:pPr>
              <w:widowControl/>
              <w:jc w:val="center"/>
              <w:rPr>
                <w:rFonts w:ascii="仿宋" w:hAnsi="仿宋" w:eastAsia="仿宋" w:cs="宋体"/>
                <w:bCs/>
                <w:kern w:val="0"/>
                <w:sz w:val="24"/>
                <w:szCs w:val="24"/>
              </w:rPr>
            </w:pP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自带</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海绵荧光棒</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自带</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荧光棒</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3筒</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19</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自带</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拍手器</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30</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shd w:val="clear" w:color="auto" w:fill="auto"/>
            <w:vAlign w:val="center"/>
          </w:tcPr>
          <w:p>
            <w:pPr>
              <w:widowControl/>
              <w:jc w:val="center"/>
              <w:rPr>
                <w:rFonts w:ascii="仿宋" w:hAnsi="仿宋" w:eastAsia="仿宋" w:cs="宋体"/>
                <w:bCs/>
                <w:kern w:val="0"/>
                <w:sz w:val="24"/>
                <w:szCs w:val="24"/>
              </w:rPr>
            </w:pP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自带</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充气加油棒</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30对</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0.5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w:t>
            </w:r>
            <w:r>
              <w:rPr>
                <w:rFonts w:ascii="仿宋" w:hAnsi="仿宋" w:eastAsia="仿宋" w:cs="宋体"/>
                <w:bCs/>
                <w:kern w:val="0"/>
                <w:sz w:val="24"/>
                <w:szCs w:val="24"/>
              </w:rPr>
              <w:t>15</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扎带</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200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15</w:t>
            </w:r>
            <w:r>
              <w:rPr>
                <w:rFonts w:ascii="仿宋" w:hAnsi="仿宋" w:eastAsia="仿宋" w:cs="宋体"/>
                <w:bCs/>
                <w:kern w:val="0"/>
                <w:sz w:val="24"/>
                <w:szCs w:val="24"/>
              </w:rPr>
              <w:t>元</w:t>
            </w:r>
            <w:r>
              <w:rPr>
                <w:rFonts w:hint="eastAsia" w:ascii="仿宋" w:hAnsi="仿宋" w:eastAsia="仿宋" w:cs="宋体"/>
                <w:bCs/>
                <w:kern w:val="0"/>
                <w:sz w:val="24"/>
                <w:szCs w:val="24"/>
              </w:rPr>
              <w:t>/100</w:t>
            </w:r>
            <w:r>
              <w:rPr>
                <w:rFonts w:ascii="仿宋" w:hAnsi="仿宋" w:eastAsia="仿宋" w:cs="宋体"/>
                <w:bCs/>
                <w:kern w:val="0"/>
                <w:sz w:val="24"/>
                <w:szCs w:val="24"/>
              </w:rPr>
              <w:t>个</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纱布</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2卷</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32元/30m</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自带</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手指灯</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自带</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桶装水泵</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3个</w:t>
            </w:r>
          </w:p>
        </w:tc>
        <w:tc>
          <w:tcPr>
            <w:tcW w:w="1150" w:type="dxa"/>
            <w:shd w:val="clear" w:color="auto" w:fill="auto"/>
            <w:vAlign w:val="center"/>
          </w:tcPr>
          <w:p>
            <w:pPr>
              <w:widowControl/>
              <w:jc w:val="center"/>
              <w:rPr>
                <w:rFonts w:ascii="仿宋" w:hAnsi="仿宋" w:eastAsia="仿宋" w:cs="宋体"/>
                <w:bCs/>
                <w:kern w:val="0"/>
                <w:sz w:val="24"/>
                <w:szCs w:val="24"/>
              </w:rPr>
            </w:pP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自带</w:t>
            </w: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一次性杯</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3包</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7.5</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桶装水</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8</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24</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五号电池</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红色胶卷</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双面胶</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10卷</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海绵胶</w:t>
            </w:r>
          </w:p>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(厚双面胶)</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5卷</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大卷透明胶</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25</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哨子</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0.5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证书打印</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0.5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15</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证书封皮</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50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2.5</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125</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证书内页</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100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0.36</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36</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主持人服装、化妆</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800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restart"/>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艺术团、礼仪队化妆</w:t>
            </w:r>
          </w:p>
        </w:tc>
        <w:tc>
          <w:tcPr>
            <w:tcW w:w="984"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w:t>
            </w:r>
          </w:p>
        </w:tc>
        <w:tc>
          <w:tcPr>
            <w:tcW w:w="1208"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300</w:t>
            </w:r>
          </w:p>
        </w:tc>
        <w:tc>
          <w:tcPr>
            <w:tcW w:w="1430" w:type="dxa"/>
            <w:shd w:val="clear" w:color="auto" w:fill="auto"/>
            <w:vAlign w:val="center"/>
          </w:tcPr>
          <w:p>
            <w:pPr>
              <w:widowControl/>
              <w:jc w:val="center"/>
              <w:rPr>
                <w:rFonts w:ascii="仿宋" w:hAnsi="仿宋" w:eastAsia="仿宋" w:cs="宋体"/>
                <w:bCs/>
                <w:kern w:val="0"/>
                <w:sz w:val="24"/>
                <w:szCs w:val="24"/>
              </w:rPr>
            </w:pPr>
          </w:p>
        </w:tc>
        <w:tc>
          <w:tcPr>
            <w:tcW w:w="1223" w:type="dxa"/>
            <w:vMerge w:val="continue"/>
            <w:shd w:val="clear" w:color="auto" w:fill="auto"/>
            <w:vAlign w:val="center"/>
          </w:tcPr>
          <w:p>
            <w:pPr>
              <w:widowControl/>
              <w:jc w:val="center"/>
              <w:rPr>
                <w:rFonts w:ascii="仿宋" w:hAnsi="仿宋" w:eastAsia="仿宋" w:cs="宋体"/>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邀请节目待定</w:t>
            </w:r>
          </w:p>
        </w:tc>
        <w:tc>
          <w:tcPr>
            <w:tcW w:w="984" w:type="dxa"/>
            <w:shd w:val="clear" w:color="auto" w:fill="auto"/>
            <w:vAlign w:val="center"/>
          </w:tcPr>
          <w:p>
            <w:pPr>
              <w:widowControl/>
              <w:jc w:val="center"/>
              <w:rPr>
                <w:rFonts w:hint="default" w:ascii="仿宋" w:hAnsi="仿宋" w:eastAsia="仿宋" w:cs="宋体"/>
                <w:bCs/>
                <w:kern w:val="0"/>
                <w:sz w:val="24"/>
                <w:szCs w:val="24"/>
                <w:lang w:val="en-US" w:eastAsia="zh-CN"/>
              </w:rPr>
            </w:pPr>
            <w:r>
              <w:rPr>
                <w:rFonts w:hint="eastAsia" w:ascii="仿宋" w:hAnsi="仿宋" w:eastAsia="仿宋" w:cs="宋体"/>
                <w:bCs/>
                <w:kern w:val="0"/>
                <w:sz w:val="24"/>
                <w:szCs w:val="24"/>
                <w:lang w:val="en-US" w:eastAsia="zh-CN"/>
              </w:rPr>
              <w:t>10</w:t>
            </w:r>
          </w:p>
        </w:tc>
        <w:tc>
          <w:tcPr>
            <w:tcW w:w="115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150-200</w:t>
            </w:r>
          </w:p>
        </w:tc>
        <w:tc>
          <w:tcPr>
            <w:tcW w:w="1208" w:type="dxa"/>
            <w:shd w:val="clear" w:color="auto" w:fill="auto"/>
            <w:vAlign w:val="center"/>
          </w:tcPr>
          <w:p>
            <w:pPr>
              <w:widowControl/>
              <w:jc w:val="center"/>
              <w:rPr>
                <w:rFonts w:hint="default" w:ascii="仿宋" w:hAnsi="仿宋" w:eastAsia="仿宋" w:cs="宋体"/>
                <w:bCs/>
                <w:kern w:val="0"/>
                <w:sz w:val="24"/>
                <w:szCs w:val="24"/>
                <w:lang w:val="en-US" w:eastAsia="zh-CN"/>
              </w:rPr>
            </w:pPr>
            <w:r>
              <w:rPr>
                <w:rFonts w:hint="eastAsia" w:ascii="仿宋" w:hAnsi="仿宋" w:eastAsia="仿宋" w:cs="宋体"/>
                <w:bCs/>
                <w:kern w:val="0"/>
                <w:sz w:val="24"/>
                <w:szCs w:val="24"/>
                <w:lang w:val="en-US" w:eastAsia="zh-CN"/>
              </w:rPr>
              <w:t>2000</w:t>
            </w:r>
          </w:p>
        </w:tc>
        <w:tc>
          <w:tcPr>
            <w:tcW w:w="1430"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演出费</w:t>
            </w:r>
          </w:p>
        </w:tc>
        <w:tc>
          <w:tcPr>
            <w:tcW w:w="1223" w:type="dxa"/>
            <w:shd w:val="clear" w:color="auto" w:fill="auto"/>
            <w:vAlign w:val="center"/>
          </w:tcPr>
          <w:p>
            <w:pPr>
              <w:widowControl/>
              <w:jc w:val="center"/>
              <w:rPr>
                <w:rFonts w:hint="default" w:ascii="仿宋" w:hAnsi="仿宋" w:eastAsia="仿宋" w:cs="宋体"/>
                <w:bCs/>
                <w:kern w:val="0"/>
                <w:sz w:val="24"/>
                <w:szCs w:val="24"/>
                <w:lang w:val="en-US" w:eastAsia="zh-CN"/>
              </w:rPr>
            </w:pPr>
            <w:r>
              <w:rPr>
                <w:rFonts w:hint="eastAsia" w:ascii="仿宋" w:hAnsi="仿宋" w:eastAsia="仿宋" w:cs="宋体"/>
                <w:bCs/>
                <w:kern w:val="0"/>
                <w:sz w:val="24"/>
                <w:szCs w:val="24"/>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301" w:type="dxa"/>
            <w:shd w:val="clear" w:color="auto" w:fill="auto"/>
            <w:vAlign w:val="center"/>
          </w:tcPr>
          <w:p>
            <w:pPr>
              <w:widowControl/>
              <w:jc w:val="center"/>
              <w:rPr>
                <w:rFonts w:ascii="仿宋" w:hAnsi="仿宋" w:eastAsia="仿宋" w:cs="宋体"/>
                <w:bCs/>
                <w:kern w:val="0"/>
                <w:sz w:val="24"/>
                <w:szCs w:val="24"/>
              </w:rPr>
            </w:pPr>
            <w:r>
              <w:rPr>
                <w:rFonts w:hint="eastAsia" w:ascii="仿宋" w:hAnsi="仿宋" w:eastAsia="仿宋" w:cs="宋体"/>
                <w:bCs/>
                <w:kern w:val="0"/>
                <w:sz w:val="24"/>
                <w:szCs w:val="24"/>
              </w:rPr>
              <w:t>总预算</w:t>
            </w:r>
          </w:p>
        </w:tc>
        <w:tc>
          <w:tcPr>
            <w:tcW w:w="5995" w:type="dxa"/>
            <w:gridSpan w:val="5"/>
            <w:shd w:val="clear" w:color="auto" w:fill="auto"/>
            <w:vAlign w:val="center"/>
          </w:tcPr>
          <w:p>
            <w:pPr>
              <w:widowControl/>
              <w:jc w:val="center"/>
              <w:rPr>
                <w:rFonts w:ascii="仿宋" w:hAnsi="仿宋" w:eastAsia="仿宋" w:cs="宋体"/>
                <w:bCs/>
                <w:kern w:val="0"/>
                <w:sz w:val="24"/>
                <w:szCs w:val="24"/>
              </w:rPr>
            </w:pPr>
            <w:r>
              <w:rPr>
                <w:rFonts w:ascii="仿宋" w:hAnsi="仿宋" w:eastAsia="仿宋" w:cs="宋体"/>
                <w:bCs/>
                <w:kern w:val="0"/>
                <w:sz w:val="24"/>
                <w:szCs w:val="24"/>
              </w:rPr>
              <w:t>13</w:t>
            </w:r>
            <w:r>
              <w:rPr>
                <w:rFonts w:hint="eastAsia" w:ascii="仿宋" w:hAnsi="仿宋" w:eastAsia="仿宋" w:cs="宋体"/>
                <w:bCs/>
                <w:kern w:val="0"/>
                <w:sz w:val="24"/>
                <w:szCs w:val="24"/>
                <w:lang w:val="en-US" w:eastAsia="zh-CN"/>
              </w:rPr>
              <w:t>830</w:t>
            </w:r>
            <w:r>
              <w:rPr>
                <w:rFonts w:ascii="仿宋" w:hAnsi="仿宋" w:eastAsia="仿宋" w:cs="宋体"/>
                <w:bCs/>
                <w:kern w:val="0"/>
                <w:sz w:val="24"/>
                <w:szCs w:val="24"/>
              </w:rPr>
              <w:t>.5</w:t>
            </w:r>
          </w:p>
        </w:tc>
      </w:tr>
    </w:tbl>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2"/>
        <w:rPr>
          <w:rFonts w:ascii="黑体" w:hAnsi="黑体" w:eastAsia="黑体" w:cs="黑体"/>
          <w:sz w:val="32"/>
          <w:szCs w:val="32"/>
        </w:rPr>
      </w:pPr>
      <w:bookmarkStart w:id="122" w:name="_Toc1739979477"/>
      <w:bookmarkStart w:id="123" w:name="_Toc104914560"/>
      <w:bookmarkStart w:id="124" w:name="_Toc1564920975"/>
      <w:bookmarkStart w:id="125" w:name="_Toc9748"/>
      <w:bookmarkStart w:id="126" w:name="_Toc1182287499"/>
      <w:bookmarkStart w:id="127" w:name="_Toc1931837793"/>
      <w:bookmarkStart w:id="128" w:name="_Toc1448389896"/>
      <w:r>
        <w:rPr>
          <w:rFonts w:hint="eastAsia" w:ascii="黑体" w:hAnsi="黑体" w:eastAsia="黑体" w:cs="宋体"/>
          <w:sz w:val="32"/>
          <w:szCs w:val="32"/>
        </w:rPr>
        <w:t>十三、毕业晚会应急方案</w:t>
      </w:r>
      <w:bookmarkEnd w:id="122"/>
      <w:bookmarkEnd w:id="123"/>
      <w:bookmarkEnd w:id="124"/>
      <w:bookmarkEnd w:id="125"/>
      <w:bookmarkEnd w:id="126"/>
      <w:bookmarkEnd w:id="127"/>
      <w:bookmarkEnd w:id="128"/>
    </w:p>
    <w:p>
      <w:pPr>
        <w:rPr>
          <w:sz w:val="24"/>
          <w:szCs w:val="24"/>
        </w:rPr>
      </w:pPr>
      <w:r>
        <w:rPr>
          <w:sz w:val="32"/>
          <w:szCs w:val="32"/>
        </w:rPr>
        <w:t>针对各类突发情况，由机动组落实实施应急方案</w:t>
      </w:r>
      <w:r>
        <w:rPr>
          <w:sz w:val="24"/>
          <w:szCs w:val="24"/>
        </w:rPr>
        <w:t>。</w:t>
      </w:r>
    </w:p>
    <w:p>
      <w:pPr>
        <w:jc w:val="left"/>
        <w:rPr>
          <w:rFonts w:ascii="仿宋" w:hAnsi="仿宋" w:eastAsia="仿宋"/>
          <w:b/>
          <w:sz w:val="32"/>
          <w:szCs w:val="28"/>
        </w:rPr>
      </w:pPr>
      <w:r>
        <w:rPr>
          <w:rFonts w:hint="eastAsia" w:ascii="仿宋" w:hAnsi="仿宋" w:eastAsia="仿宋"/>
          <w:b/>
          <w:sz w:val="32"/>
          <w:szCs w:val="28"/>
        </w:rPr>
        <w:t>（一）停电</w:t>
      </w:r>
      <w:r>
        <w:rPr>
          <w:rFonts w:ascii="仿宋" w:hAnsi="仿宋" w:eastAsia="仿宋"/>
          <w:b/>
          <w:sz w:val="32"/>
          <w:szCs w:val="28"/>
        </w:rPr>
        <w:t>应急预案</w:t>
      </w:r>
    </w:p>
    <w:p>
      <w:pPr>
        <w:spacing w:line="360" w:lineRule="auto"/>
        <w:ind w:firstLine="420"/>
        <w:jc w:val="left"/>
        <w:rPr>
          <w:rFonts w:ascii="仿宋" w:hAnsi="仿宋" w:eastAsia="仿宋"/>
          <w:sz w:val="32"/>
          <w:szCs w:val="24"/>
        </w:rPr>
      </w:pPr>
      <w:r>
        <w:rPr>
          <w:rFonts w:hint="eastAsia" w:ascii="仿宋" w:hAnsi="仿宋" w:eastAsia="仿宋"/>
          <w:sz w:val="32"/>
          <w:szCs w:val="24"/>
        </w:rPr>
        <w:t xml:space="preserve">1.发生停电情况时，由秩序组负责人立即到会台上用话筒（或大声宣告）说明停电事故并通知场内一切人员切勿躁动，安静坐或站在原地等待工作人员进行停电情况调查是否长期停电，秩序组成员及各负责人维护好现场秩序。 </w:t>
      </w:r>
    </w:p>
    <w:p>
      <w:pPr>
        <w:spacing w:line="360" w:lineRule="auto"/>
        <w:ind w:firstLine="420"/>
        <w:jc w:val="left"/>
        <w:rPr>
          <w:rFonts w:ascii="仿宋" w:hAnsi="仿宋" w:eastAsia="仿宋"/>
          <w:sz w:val="32"/>
          <w:szCs w:val="24"/>
        </w:rPr>
      </w:pPr>
      <w:r>
        <w:rPr>
          <w:rFonts w:hint="eastAsia" w:ascii="仿宋" w:hAnsi="仿宋" w:eastAsia="仿宋"/>
          <w:sz w:val="32"/>
          <w:szCs w:val="24"/>
        </w:rPr>
        <w:t xml:space="preserve">2.调查期间，各学生会工作人员可先用手机闪光灯等照明设备提供暂时的照明，会场四周由秩序组密切注意场内人员的行动和安全情况，同时秩序组负责人安排请主持人讲话小结前面晚会情况，缓解观众情绪。 </w:t>
      </w:r>
    </w:p>
    <w:p>
      <w:pPr>
        <w:spacing w:line="360" w:lineRule="auto"/>
        <w:ind w:firstLine="420"/>
        <w:jc w:val="left"/>
        <w:rPr>
          <w:rFonts w:ascii="仿宋" w:hAnsi="仿宋" w:eastAsia="仿宋"/>
          <w:b/>
          <w:sz w:val="32"/>
          <w:szCs w:val="24"/>
        </w:rPr>
      </w:pPr>
      <w:r>
        <w:rPr>
          <w:rFonts w:hint="eastAsia" w:ascii="仿宋" w:hAnsi="仿宋" w:eastAsia="仿宋"/>
          <w:b/>
          <w:sz w:val="32"/>
          <w:szCs w:val="24"/>
        </w:rPr>
        <w:t>情况一：</w:t>
      </w:r>
    </w:p>
    <w:p>
      <w:pPr>
        <w:spacing w:line="360" w:lineRule="auto"/>
        <w:ind w:firstLine="420"/>
        <w:jc w:val="left"/>
        <w:rPr>
          <w:rFonts w:ascii="仿宋" w:hAnsi="仿宋" w:eastAsia="仿宋"/>
          <w:sz w:val="32"/>
          <w:szCs w:val="24"/>
        </w:rPr>
      </w:pPr>
      <w:r>
        <w:rPr>
          <w:rFonts w:hint="eastAsia" w:ascii="仿宋" w:hAnsi="仿宋" w:eastAsia="仿宋"/>
          <w:sz w:val="32"/>
          <w:szCs w:val="24"/>
        </w:rPr>
        <w:t xml:space="preserve">若工作人员调查是短时间（半小时内）停电后，立即进行停电维修，并由秩序组负责人向会场人员通知，请所有人员耐心等待。在维修期间，由秩序组负责人向会场人员讲述停电情况，一直到会场来电后继续活动。 </w:t>
      </w:r>
    </w:p>
    <w:p>
      <w:pPr>
        <w:spacing w:line="360" w:lineRule="auto"/>
        <w:ind w:firstLine="420"/>
        <w:jc w:val="left"/>
        <w:rPr>
          <w:rFonts w:ascii="仿宋" w:hAnsi="仿宋" w:eastAsia="仿宋"/>
          <w:b/>
          <w:sz w:val="32"/>
          <w:szCs w:val="24"/>
        </w:rPr>
      </w:pPr>
      <w:r>
        <w:rPr>
          <w:rFonts w:hint="eastAsia" w:ascii="仿宋" w:hAnsi="仿宋" w:eastAsia="仿宋"/>
          <w:b/>
          <w:sz w:val="32"/>
          <w:szCs w:val="24"/>
        </w:rPr>
        <w:t>情况二：</w:t>
      </w:r>
    </w:p>
    <w:p>
      <w:pPr>
        <w:spacing w:line="360" w:lineRule="auto"/>
        <w:ind w:firstLine="420"/>
        <w:jc w:val="left"/>
        <w:rPr>
          <w:rFonts w:ascii="仿宋" w:hAnsi="仿宋" w:eastAsia="仿宋"/>
          <w:sz w:val="32"/>
          <w:szCs w:val="24"/>
        </w:rPr>
      </w:pPr>
      <w:r>
        <w:rPr>
          <w:rFonts w:hint="eastAsia" w:ascii="仿宋" w:hAnsi="仿宋" w:eastAsia="仿宋"/>
          <w:sz w:val="32"/>
          <w:szCs w:val="24"/>
        </w:rPr>
        <w:t xml:space="preserve">1.若经工作人员检查是长时间（半小时以上）停电时，则由秩序组负责人通知会场人员拿好个人东西，听从撤退命令，并在其余秩序组带路退离会场。 </w:t>
      </w:r>
    </w:p>
    <w:p>
      <w:pPr>
        <w:spacing w:line="360" w:lineRule="auto"/>
        <w:ind w:firstLine="420"/>
        <w:jc w:val="left"/>
        <w:rPr>
          <w:rFonts w:ascii="仿宋" w:hAnsi="仿宋" w:eastAsia="仿宋"/>
          <w:sz w:val="32"/>
          <w:szCs w:val="24"/>
        </w:rPr>
      </w:pPr>
      <w:r>
        <w:rPr>
          <w:rFonts w:hint="eastAsia" w:ascii="仿宋" w:hAnsi="仿宋" w:eastAsia="仿宋"/>
          <w:sz w:val="32"/>
          <w:szCs w:val="24"/>
        </w:rPr>
        <w:t>2</w:t>
      </w:r>
      <w:r>
        <w:rPr>
          <w:rFonts w:ascii="仿宋" w:hAnsi="仿宋" w:eastAsia="仿宋"/>
          <w:sz w:val="32"/>
          <w:szCs w:val="24"/>
        </w:rPr>
        <w:t>.</w:t>
      </w:r>
      <w:r>
        <w:rPr>
          <w:rFonts w:hint="eastAsia" w:ascii="仿宋" w:hAnsi="仿宋" w:eastAsia="仿宋"/>
          <w:sz w:val="32"/>
          <w:szCs w:val="24"/>
        </w:rPr>
        <w:t xml:space="preserve">秩序组首先请坐在前排的校领导人员在秩序组带领下安全有序撤离会场，确定撤离后按会场位置，先请各出口附近的人员在秩序组带领下安全撤离会场，最后请中间所有剩余观众安全撤离。 </w:t>
      </w:r>
    </w:p>
    <w:p>
      <w:pPr>
        <w:spacing w:line="360" w:lineRule="auto"/>
        <w:ind w:firstLine="420"/>
        <w:jc w:val="left"/>
        <w:rPr>
          <w:rFonts w:ascii="仿宋" w:hAnsi="仿宋" w:eastAsia="仿宋"/>
          <w:sz w:val="32"/>
          <w:szCs w:val="24"/>
        </w:rPr>
      </w:pPr>
    </w:p>
    <w:p>
      <w:pPr>
        <w:jc w:val="left"/>
        <w:rPr>
          <w:rFonts w:ascii="仿宋" w:hAnsi="仿宋" w:eastAsia="仿宋"/>
          <w:b/>
          <w:sz w:val="36"/>
          <w:szCs w:val="28"/>
        </w:rPr>
      </w:pPr>
      <w:r>
        <w:rPr>
          <w:rFonts w:hint="eastAsia" w:ascii="仿宋" w:hAnsi="仿宋" w:eastAsia="仿宋"/>
          <w:b/>
          <w:sz w:val="36"/>
          <w:szCs w:val="28"/>
        </w:rPr>
        <w:t xml:space="preserve">（二）节目应急预案 </w:t>
      </w:r>
    </w:p>
    <w:p>
      <w:pPr>
        <w:spacing w:line="360" w:lineRule="auto"/>
        <w:ind w:firstLine="420"/>
        <w:jc w:val="left"/>
        <w:rPr>
          <w:rFonts w:ascii="仿宋" w:hAnsi="仿宋" w:eastAsia="仿宋"/>
          <w:sz w:val="32"/>
          <w:szCs w:val="24"/>
        </w:rPr>
      </w:pPr>
      <w:r>
        <w:rPr>
          <w:rFonts w:hint="eastAsia" w:ascii="仿宋" w:hAnsi="仿宋" w:eastAsia="仿宋"/>
          <w:sz w:val="32"/>
          <w:szCs w:val="24"/>
        </w:rPr>
        <w:t xml:space="preserve">1.台上一个节目演出时，其后的两个节目在后台准备，若前一个节目出现突发情况无法按时出演时，下一个节目及时跟进。 </w:t>
      </w:r>
    </w:p>
    <w:p>
      <w:pPr>
        <w:spacing w:line="360" w:lineRule="auto"/>
        <w:ind w:firstLine="420"/>
        <w:jc w:val="left"/>
        <w:rPr>
          <w:rFonts w:ascii="仿宋" w:hAnsi="仿宋" w:eastAsia="仿宋"/>
          <w:sz w:val="32"/>
          <w:szCs w:val="24"/>
        </w:rPr>
      </w:pPr>
      <w:r>
        <w:rPr>
          <w:rFonts w:hint="eastAsia" w:ascii="仿宋" w:hAnsi="仿宋" w:eastAsia="仿宋"/>
          <w:sz w:val="32"/>
          <w:szCs w:val="24"/>
        </w:rPr>
        <w:t>2</w:t>
      </w:r>
      <w:r>
        <w:rPr>
          <w:rFonts w:ascii="仿宋" w:hAnsi="仿宋" w:eastAsia="仿宋"/>
          <w:sz w:val="32"/>
          <w:szCs w:val="24"/>
        </w:rPr>
        <w:t>.</w:t>
      </w:r>
      <w:r>
        <w:rPr>
          <w:rFonts w:hint="eastAsia" w:ascii="仿宋" w:hAnsi="仿宋" w:eastAsia="仿宋"/>
          <w:sz w:val="32"/>
          <w:szCs w:val="24"/>
        </w:rPr>
        <w:t>任一节目在演出过程中发生失误或无法顺利进行的情况时，由催场组组织演员重演此节目，并请主持人做好圆场工作；若重演依旧出现问题，则该节目立即退场。</w:t>
      </w:r>
    </w:p>
    <w:p>
      <w:pPr>
        <w:jc w:val="left"/>
        <w:rPr>
          <w:rFonts w:ascii="仿宋" w:hAnsi="仿宋" w:eastAsia="仿宋"/>
          <w:b/>
          <w:sz w:val="36"/>
          <w:szCs w:val="28"/>
        </w:rPr>
      </w:pPr>
      <w:r>
        <w:rPr>
          <w:rFonts w:hint="eastAsia" w:ascii="仿宋" w:hAnsi="仿宋" w:eastAsia="仿宋"/>
          <w:b/>
          <w:sz w:val="36"/>
          <w:szCs w:val="28"/>
        </w:rPr>
        <w:t>（三）天气应急方案</w:t>
      </w:r>
    </w:p>
    <w:p>
      <w:pPr>
        <w:spacing w:line="360" w:lineRule="auto"/>
        <w:ind w:firstLine="420"/>
        <w:jc w:val="left"/>
        <w:rPr>
          <w:rFonts w:ascii="仿宋" w:hAnsi="仿宋" w:eastAsia="仿宋"/>
          <w:sz w:val="32"/>
          <w:szCs w:val="24"/>
        </w:rPr>
      </w:pPr>
      <w:r>
        <w:rPr>
          <w:rFonts w:hint="eastAsia" w:ascii="仿宋" w:hAnsi="仿宋" w:eastAsia="仿宋"/>
          <w:sz w:val="32"/>
          <w:szCs w:val="24"/>
        </w:rPr>
        <w:t>晚会过程中，若遇突发降雨，需采取必要措施，具体步骤和行动如下：</w:t>
      </w:r>
    </w:p>
    <w:p>
      <w:pPr>
        <w:spacing w:line="360" w:lineRule="auto"/>
        <w:ind w:firstLine="420"/>
        <w:jc w:val="left"/>
        <w:rPr>
          <w:rFonts w:ascii="仿宋" w:hAnsi="仿宋" w:eastAsia="仿宋"/>
          <w:sz w:val="32"/>
          <w:szCs w:val="24"/>
        </w:rPr>
      </w:pPr>
      <w:r>
        <w:rPr>
          <w:rFonts w:ascii="仿宋" w:hAnsi="仿宋" w:eastAsia="仿宋"/>
          <w:sz w:val="32"/>
          <w:szCs w:val="24"/>
        </w:rPr>
        <w:t>1.</w:t>
      </w:r>
      <w:r>
        <w:rPr>
          <w:rFonts w:hint="eastAsia" w:ascii="仿宋" w:hAnsi="仿宋" w:eastAsia="仿宋"/>
          <w:sz w:val="32"/>
          <w:szCs w:val="24"/>
        </w:rPr>
        <w:t>学生会各工作人员根据天气预报情况携带雨伞备用。</w:t>
      </w:r>
    </w:p>
    <w:p>
      <w:pPr>
        <w:spacing w:line="360" w:lineRule="auto"/>
        <w:ind w:firstLine="420"/>
        <w:jc w:val="left"/>
        <w:rPr>
          <w:rFonts w:ascii="仿宋" w:hAnsi="仿宋" w:eastAsia="仿宋"/>
          <w:sz w:val="32"/>
          <w:szCs w:val="24"/>
        </w:rPr>
      </w:pPr>
      <w:r>
        <w:rPr>
          <w:rFonts w:hint="eastAsia" w:ascii="仿宋" w:hAnsi="仿宋" w:eastAsia="仿宋"/>
          <w:sz w:val="32"/>
          <w:szCs w:val="24"/>
        </w:rPr>
        <w:t>2.若晚会开始前下雨或明显有大雨预兆，则立即中止晚会，各相关负责人立即通知相关领导、嘉宾、观众晚会取消的消息，并为带来的不便表示歉意。</w:t>
      </w:r>
    </w:p>
    <w:p>
      <w:pPr>
        <w:jc w:val="left"/>
        <w:rPr>
          <w:rFonts w:ascii="仿宋" w:hAnsi="仿宋" w:eastAsia="仿宋"/>
          <w:b/>
          <w:sz w:val="36"/>
          <w:szCs w:val="28"/>
        </w:rPr>
      </w:pPr>
      <w:r>
        <w:rPr>
          <w:rFonts w:hint="eastAsia" w:ascii="仿宋" w:hAnsi="仿宋" w:eastAsia="仿宋"/>
          <w:b/>
          <w:sz w:val="36"/>
          <w:szCs w:val="28"/>
        </w:rPr>
        <w:t>（四）场地应急方案</w:t>
      </w:r>
    </w:p>
    <w:p>
      <w:pPr>
        <w:spacing w:line="360" w:lineRule="auto"/>
        <w:ind w:firstLine="420"/>
        <w:jc w:val="left"/>
        <w:rPr>
          <w:rFonts w:ascii="仿宋" w:hAnsi="仿宋" w:eastAsia="仿宋"/>
          <w:sz w:val="32"/>
          <w:szCs w:val="24"/>
        </w:rPr>
      </w:pPr>
      <w:r>
        <w:rPr>
          <w:rFonts w:hint="eastAsia" w:ascii="仿宋" w:hAnsi="仿宋" w:eastAsia="仿宋"/>
          <w:sz w:val="32"/>
          <w:szCs w:val="24"/>
        </w:rPr>
        <w:t>1.</w:t>
      </w:r>
      <w:r>
        <w:rPr>
          <w:rFonts w:ascii="仿宋" w:hAnsi="仿宋" w:eastAsia="仿宋"/>
          <w:sz w:val="32"/>
          <w:szCs w:val="24"/>
        </w:rPr>
        <w:t>毕业晚会原定场地为周末文化广场，s</w:t>
      </w:r>
      <w:r>
        <w:rPr>
          <w:rFonts w:hint="eastAsia" w:ascii="仿宋" w:hAnsi="仿宋" w:eastAsia="仿宋"/>
          <w:sz w:val="32"/>
          <w:szCs w:val="24"/>
        </w:rPr>
        <w:t>若遇突发状况</w:t>
      </w:r>
      <w:r>
        <w:rPr>
          <w:rFonts w:ascii="仿宋" w:hAnsi="仿宋" w:eastAsia="仿宋"/>
          <w:sz w:val="32"/>
          <w:szCs w:val="24"/>
        </w:rPr>
        <w:t>导致场地无法使用</w:t>
      </w:r>
      <w:r>
        <w:rPr>
          <w:rFonts w:hint="eastAsia" w:ascii="仿宋" w:hAnsi="仿宋" w:eastAsia="仿宋"/>
          <w:sz w:val="32"/>
          <w:szCs w:val="24"/>
        </w:rPr>
        <w:t>，则立即联系其他可用场地，发达相关通知并做好人员、道具等转移工作。</w:t>
      </w:r>
    </w:p>
    <w:p>
      <w:pPr>
        <w:spacing w:line="360" w:lineRule="auto"/>
        <w:ind w:firstLine="420"/>
        <w:jc w:val="left"/>
        <w:rPr>
          <w:rFonts w:ascii="仿宋" w:hAnsi="仿宋" w:eastAsia="仿宋"/>
          <w:sz w:val="32"/>
          <w:szCs w:val="24"/>
        </w:rPr>
      </w:pPr>
      <w:r>
        <w:rPr>
          <w:rFonts w:hint="eastAsia" w:ascii="仿宋" w:hAnsi="仿宋" w:eastAsia="仿宋"/>
          <w:sz w:val="32"/>
          <w:szCs w:val="24"/>
        </w:rPr>
        <w:t>2.若无其余场地提供，则晚会取消，各相关负责人立即通知相关领导、嘉宾、观众晚会取消的消息，并表示歉意。</w:t>
      </w:r>
    </w:p>
    <w:p>
      <w:pPr>
        <w:spacing w:line="360" w:lineRule="auto"/>
        <w:ind w:firstLine="420"/>
        <w:jc w:val="left"/>
        <w:rPr>
          <w:rFonts w:ascii="仿宋" w:hAnsi="仿宋" w:eastAsia="仿宋"/>
          <w:sz w:val="32"/>
          <w:szCs w:val="24"/>
        </w:rPr>
      </w:pPr>
      <w:r>
        <w:rPr>
          <w:rFonts w:ascii="仿宋" w:hAnsi="仿宋" w:eastAsia="仿宋"/>
          <w:sz w:val="32"/>
          <w:szCs w:val="24"/>
        </w:rPr>
        <w:t>3.若场地突发火灾或建筑掉落等意外危险，机动组即刻组织人员离场并帮助相关人员进行灭火或救援现场行为。</w:t>
      </w:r>
    </w:p>
    <w:p>
      <w:pPr>
        <w:spacing w:line="360" w:lineRule="auto"/>
        <w:ind w:firstLine="420"/>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spacing w:line="360" w:lineRule="auto"/>
        <w:jc w:val="left"/>
        <w:rPr>
          <w:rFonts w:ascii="仿宋" w:hAnsi="仿宋" w:eastAsia="仿宋"/>
          <w:sz w:val="32"/>
          <w:szCs w:val="24"/>
        </w:rPr>
      </w:pPr>
    </w:p>
    <w:p>
      <w:pPr>
        <w:jc w:val="center"/>
        <w:rPr>
          <w:rFonts w:ascii="仿宋" w:hAnsi="仿宋" w:eastAsia="仿宋"/>
          <w:sz w:val="52"/>
        </w:rPr>
      </w:pPr>
      <w:r>
        <w:rPr>
          <w:rFonts w:hint="eastAsia" w:ascii="仿宋" w:hAnsi="仿宋" w:eastAsia="仿宋"/>
          <w:sz w:val="52"/>
        </w:rPr>
        <w:t>审批表</w:t>
      </w:r>
    </w:p>
    <w:p>
      <w:pPr>
        <w:rPr>
          <w:rFonts w:ascii="仿宋" w:hAnsi="仿宋" w:eastAsia="仿宋"/>
          <w:sz w:val="36"/>
        </w:rPr>
      </w:pPr>
      <w:r>
        <w:rPr>
          <w:rFonts w:hint="eastAsia" w:ascii="仿宋" w:hAnsi="仿宋" w:eastAsia="仿宋"/>
          <w:sz w:val="36"/>
        </w:rPr>
        <w:t>预算审批：</w:t>
      </w:r>
    </w:p>
    <w:p>
      <w:pPr>
        <w:rPr>
          <w:rFonts w:ascii="仿宋" w:hAnsi="仿宋" w:eastAsia="仿宋"/>
          <w:sz w:val="32"/>
        </w:rPr>
      </w:pPr>
    </w:p>
    <w:p>
      <w:pPr>
        <w:jc w:val="right"/>
        <w:rPr>
          <w:rFonts w:ascii="仿宋" w:hAnsi="仿宋" w:eastAsia="仿宋"/>
          <w:sz w:val="32"/>
        </w:rPr>
      </w:pPr>
    </w:p>
    <w:p>
      <w:pPr>
        <w:jc w:val="right"/>
        <w:rPr>
          <w:rFonts w:ascii="仿宋" w:hAnsi="仿宋" w:eastAsia="仿宋"/>
          <w:sz w:val="32"/>
        </w:rPr>
      </w:pPr>
    </w:p>
    <w:p>
      <w:pPr>
        <w:wordWrap w:val="0"/>
        <w:jc w:val="right"/>
        <w:rPr>
          <w:rFonts w:ascii="仿宋" w:hAnsi="仿宋" w:eastAsia="仿宋"/>
          <w:sz w:val="28"/>
        </w:rPr>
      </w:pPr>
      <w:r>
        <w:rPr>
          <w:rFonts w:hint="eastAsia" w:ascii="仿宋" w:hAnsi="仿宋" w:eastAsia="仿宋"/>
          <w:sz w:val="28"/>
        </w:rPr>
        <w:t xml:space="preserve">活动负责人签名：         </w:t>
      </w:r>
    </w:p>
    <w:p>
      <w:pPr>
        <w:wordWrap w:val="0"/>
        <w:jc w:val="right"/>
        <w:rPr>
          <w:rFonts w:ascii="仿宋" w:hAnsi="仿宋" w:eastAsia="仿宋"/>
          <w:sz w:val="28"/>
        </w:rPr>
      </w:pPr>
      <w:r>
        <w:rPr>
          <w:rFonts w:hint="eastAsia" w:ascii="仿宋" w:hAnsi="仿宋" w:eastAsia="仿宋"/>
          <w:sz w:val="28"/>
        </w:rPr>
        <w:t xml:space="preserve">主席团负责人签名：         </w:t>
      </w:r>
    </w:p>
    <w:p>
      <w:pPr>
        <w:jc w:val="right"/>
        <w:rPr>
          <w:rFonts w:ascii="仿宋" w:hAnsi="仿宋" w:eastAsia="仿宋"/>
          <w:sz w:val="32"/>
        </w:rPr>
      </w:pPr>
      <w:r>
        <w:rPr>
          <w:rFonts w:hint="eastAsia" w:ascii="仿宋" w:hAnsi="仿宋" w:eastAsia="仿宋"/>
          <w:sz w:val="32"/>
        </w:rPr>
        <w:t>年   月   日</w:t>
      </w:r>
    </w:p>
    <w:p>
      <w:pPr>
        <w:rPr>
          <w:rFonts w:ascii="仿宋" w:hAnsi="仿宋" w:eastAsia="仿宋"/>
          <w:sz w:val="36"/>
        </w:rPr>
      </w:pPr>
    </w:p>
    <w:p>
      <w:pPr>
        <w:rPr>
          <w:rFonts w:ascii="仿宋" w:hAnsi="仿宋" w:eastAsia="仿宋"/>
          <w:sz w:val="36"/>
          <w:u w:val="dotted"/>
        </w:rPr>
      </w:pPr>
      <w:r>
        <w:rPr>
          <w:rFonts w:hint="eastAsia" w:ascii="仿宋" w:hAnsi="仿宋" w:eastAsia="仿宋"/>
        </w:rPr>
        <mc:AlternateContent>
          <mc:Choice Requires="wps">
            <w:drawing>
              <wp:anchor distT="0" distB="0" distL="0" distR="0" simplePos="0" relativeHeight="251659264" behindDoc="0" locked="0" layoutInCell="1" allowOverlap="1">
                <wp:simplePos x="0" y="0"/>
                <wp:positionH relativeFrom="column">
                  <wp:posOffset>-1120140</wp:posOffset>
                </wp:positionH>
                <wp:positionV relativeFrom="paragraph">
                  <wp:posOffset>347980</wp:posOffset>
                </wp:positionV>
                <wp:extent cx="7553325" cy="9525"/>
                <wp:effectExtent l="13334" t="14605" r="15240" b="13970"/>
                <wp:wrapNone/>
                <wp:docPr id="1028" name="直接箭头连接符 3"/>
                <wp:cNvGraphicFramePr/>
                <a:graphic xmlns:a="http://schemas.openxmlformats.org/drawingml/2006/main">
                  <a:graphicData uri="http://schemas.microsoft.com/office/word/2010/wordprocessingShape">
                    <wps:wsp>
                      <wps:cNvCnPr/>
                      <wps:spPr>
                        <a:xfrm flipV="1">
                          <a:off x="0" y="0"/>
                          <a:ext cx="7553325" cy="9525"/>
                        </a:xfrm>
                        <a:prstGeom prst="straightConnector1">
                          <a:avLst/>
                        </a:prstGeom>
                        <a:ln w="19050" cap="flat" cmpd="sng">
                          <a:solidFill>
                            <a:srgbClr val="000000"/>
                          </a:solidFill>
                          <a:prstDash val="dash"/>
                          <a:round/>
                        </a:ln>
                      </wps:spPr>
                      <wps:bodyPr/>
                    </wps:wsp>
                  </a:graphicData>
                </a:graphic>
              </wp:anchor>
            </w:drawing>
          </mc:Choice>
          <mc:Fallback>
            <w:pict>
              <v:shape id="直接箭头连接符 3" o:spid="_x0000_s1026" o:spt="32" type="#_x0000_t32" style="position:absolute;left:0pt;flip:y;margin-left:-88.2pt;margin-top:27.4pt;height:0.75pt;width:594.75pt;z-index:251659264;mso-width-relative:page;mso-height-relative:page;" filled="f" stroked="t" coordsize="21600,21600" o:gfxdata="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VcxX9kAAAALAQAADwAAAAAAAAABACAAAAAiAAAAZHJzL2Rvd25yZXYueG1sUEsBAhQAFAAA&#10;AAgAh07iQAN+gJ3uAQAAsgMAAA4AAAAAAAAAAQAgAAAAKAEAAGRycy9lMm9Eb2MueG1sUEsFBgAA&#10;AAAGAAYAWQEAAIgFAAAAAA==&#10;">
                <v:fill on="f" focussize="0,0"/>
                <v:stroke weight="1.5pt" color="#000000" joinstyle="round" dashstyle="dash"/>
                <v:imagedata o:title=""/>
                <o:lock v:ext="edit" aspectratio="f"/>
              </v:shape>
            </w:pict>
          </mc:Fallback>
        </mc:AlternateContent>
      </w:r>
    </w:p>
    <w:p>
      <w:pPr>
        <w:rPr>
          <w:rFonts w:ascii="仿宋" w:hAnsi="仿宋" w:eastAsia="仿宋"/>
          <w:sz w:val="36"/>
          <w:u w:val="dotted"/>
        </w:rPr>
      </w:pPr>
    </w:p>
    <w:p>
      <w:pPr>
        <w:rPr>
          <w:rFonts w:ascii="仿宋" w:hAnsi="仿宋" w:eastAsia="仿宋"/>
          <w:sz w:val="36"/>
        </w:rPr>
      </w:pPr>
    </w:p>
    <w:p>
      <w:pPr>
        <w:rPr>
          <w:rFonts w:ascii="仿宋" w:hAnsi="仿宋" w:eastAsia="仿宋"/>
          <w:sz w:val="36"/>
        </w:rPr>
      </w:pPr>
      <w:r>
        <w:rPr>
          <w:rFonts w:hint="eastAsia" w:ascii="仿宋" w:hAnsi="仿宋" w:eastAsia="仿宋"/>
          <w:sz w:val="36"/>
        </w:rPr>
        <w:t>流程审批：</w:t>
      </w:r>
    </w:p>
    <w:p>
      <w:pPr>
        <w:rPr>
          <w:rFonts w:ascii="仿宋" w:hAnsi="仿宋" w:eastAsia="仿宋"/>
          <w:sz w:val="36"/>
        </w:rPr>
      </w:pPr>
    </w:p>
    <w:p>
      <w:pPr>
        <w:rPr>
          <w:rFonts w:ascii="仿宋" w:hAnsi="仿宋" w:eastAsia="仿宋"/>
          <w:sz w:val="36"/>
        </w:rPr>
      </w:pPr>
    </w:p>
    <w:p>
      <w:pPr>
        <w:rPr>
          <w:rFonts w:ascii="仿宋" w:hAnsi="仿宋" w:eastAsia="仿宋"/>
          <w:sz w:val="36"/>
        </w:rPr>
      </w:pPr>
    </w:p>
    <w:p>
      <w:pPr>
        <w:rPr>
          <w:rFonts w:ascii="仿宋" w:hAnsi="仿宋" w:eastAsia="仿宋"/>
          <w:sz w:val="36"/>
        </w:rPr>
      </w:pPr>
    </w:p>
    <w:p>
      <w:pPr>
        <w:wordWrap w:val="0"/>
        <w:jc w:val="right"/>
        <w:rPr>
          <w:rFonts w:ascii="仿宋" w:hAnsi="仿宋" w:eastAsia="仿宋"/>
          <w:sz w:val="28"/>
        </w:rPr>
      </w:pPr>
      <w:r>
        <w:rPr>
          <w:rFonts w:hint="eastAsia" w:ascii="仿宋" w:hAnsi="仿宋" w:eastAsia="仿宋"/>
          <w:sz w:val="28"/>
        </w:rPr>
        <w:t xml:space="preserve">活动负责人签名：         </w:t>
      </w:r>
    </w:p>
    <w:p>
      <w:pPr>
        <w:jc w:val="center"/>
        <w:rPr>
          <w:rFonts w:ascii="仿宋" w:hAnsi="仿宋" w:eastAsia="仿宋"/>
          <w:sz w:val="36"/>
        </w:rPr>
      </w:pPr>
      <w:r>
        <w:rPr>
          <w:rFonts w:hint="eastAsia" w:ascii="仿宋" w:hAnsi="仿宋" w:eastAsia="仿宋"/>
          <w:sz w:val="28"/>
        </w:rPr>
        <w:t xml:space="preserve">                        主席团负责人签名： </w:t>
      </w:r>
    </w:p>
    <w:p>
      <w:pPr>
        <w:jc w:val="right"/>
        <w:rPr>
          <w:rFonts w:ascii="仿宋" w:hAnsi="仿宋" w:eastAsia="仿宋"/>
          <w:sz w:val="30"/>
        </w:rPr>
      </w:pPr>
      <w:r>
        <w:rPr>
          <w:rFonts w:hint="eastAsia" w:ascii="仿宋" w:hAnsi="仿宋" w:eastAsia="仿宋"/>
          <w:sz w:val="30"/>
        </w:rPr>
        <w:t>年   月   日</w:t>
      </w:r>
    </w:p>
    <w:p>
      <w:pPr>
        <w:rPr>
          <w:rFonts w:ascii="仿宋" w:hAnsi="仿宋" w:eastAsia="仿宋"/>
          <w:color w:val="FF0000"/>
        </w:rPr>
      </w:pPr>
    </w:p>
    <w:p>
      <w:pPr>
        <w:rPr>
          <w:rFonts w:ascii="仿宋" w:hAnsi="仿宋" w:eastAsia="仿宋"/>
          <w:color w:val="FF0000"/>
        </w:rPr>
      </w:pPr>
    </w:p>
    <w:p>
      <w:pPr>
        <w:widowControl/>
        <w:jc w:val="left"/>
        <w:rPr>
          <w:rFonts w:ascii="仿宋" w:hAnsi="仿宋" w:eastAsia="仿宋"/>
        </w:rPr>
      </w:pPr>
      <w:r>
        <w:rPr>
          <w:rFonts w:ascii="仿宋" w:hAnsi="仿宋" w:eastAsia="仿宋"/>
        </w:rPr>
        <w:br w:type="page"/>
      </w:r>
    </w:p>
    <w:p>
      <w:pPr>
        <w:pStyle w:val="2"/>
        <w:rPr>
          <w:rFonts w:ascii="黑体" w:hAnsi="黑体" w:eastAsia="黑体" w:cs="宋体"/>
          <w:b w:val="0"/>
          <w:bCs w:val="0"/>
          <w:sz w:val="32"/>
          <w:szCs w:val="32"/>
        </w:rPr>
      </w:pPr>
      <w:bookmarkStart w:id="129" w:name="_Toc286036033"/>
      <w:bookmarkStart w:id="130" w:name="_Toc487737894"/>
      <w:bookmarkStart w:id="131" w:name="_Toc1240836483"/>
      <w:bookmarkStart w:id="132" w:name="_Toc7713"/>
      <w:bookmarkStart w:id="133" w:name="_Toc1871426367"/>
      <w:bookmarkStart w:id="134" w:name="_Toc2019095755"/>
      <w:bookmarkStart w:id="135" w:name="_Toc199830176"/>
      <w:r>
        <w:rPr>
          <w:rFonts w:hint="eastAsia" w:ascii="黑体" w:hAnsi="黑体" w:eastAsia="黑体" w:cs="宋体"/>
          <w:b w:val="0"/>
          <w:bCs w:val="0"/>
          <w:sz w:val="32"/>
          <w:szCs w:val="32"/>
        </w:rPr>
        <w:t>附件：活动明细栏</w:t>
      </w:r>
      <w:bookmarkEnd w:id="129"/>
      <w:bookmarkEnd w:id="130"/>
      <w:bookmarkEnd w:id="131"/>
      <w:bookmarkEnd w:id="132"/>
      <w:bookmarkEnd w:id="133"/>
      <w:bookmarkEnd w:id="134"/>
      <w:bookmarkEnd w:id="135"/>
    </w:p>
    <w:tbl>
      <w:tblPr>
        <w:tblStyle w:val="19"/>
        <w:tblpPr w:leftFromText="180" w:rightFromText="180" w:vertAnchor="page" w:horzAnchor="page" w:tblpX="2042" w:tblpY="267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4"/>
        <w:gridCol w:w="1184"/>
        <w:gridCol w:w="1185"/>
        <w:gridCol w:w="1185"/>
        <w:gridCol w:w="1186"/>
        <w:gridCol w:w="1186"/>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8296" w:type="dxa"/>
            <w:gridSpan w:val="7"/>
          </w:tcPr>
          <w:p>
            <w:pPr>
              <w:jc w:val="center"/>
              <w:rPr>
                <w:rFonts w:ascii="等线 Light" w:hAnsi="等线 Light" w:eastAsia="等线 Light"/>
                <w:sz w:val="36"/>
                <w:szCs w:val="36"/>
              </w:rPr>
            </w:pPr>
            <w:r>
              <w:rPr>
                <w:rFonts w:hint="eastAsia" w:ascii="等线 Light" w:hAnsi="等线 Light" w:eastAsia="等线 Light"/>
                <w:sz w:val="36"/>
                <w:szCs w:val="36"/>
              </w:rPr>
              <w:t>活动明细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tcPr>
          <w:p>
            <w:pPr>
              <w:jc w:val="center"/>
              <w:rPr>
                <w:szCs w:val="21"/>
              </w:rPr>
            </w:pPr>
            <w:r>
              <w:rPr>
                <w:rFonts w:hint="eastAsia"/>
                <w:szCs w:val="21"/>
              </w:rPr>
              <w:t>活动名称</w:t>
            </w:r>
          </w:p>
        </w:tc>
        <w:tc>
          <w:tcPr>
            <w:tcW w:w="1184" w:type="dxa"/>
          </w:tcPr>
          <w:p>
            <w:pPr>
              <w:jc w:val="center"/>
              <w:rPr>
                <w:szCs w:val="21"/>
              </w:rPr>
            </w:pPr>
            <w:r>
              <w:rPr>
                <w:rFonts w:hint="eastAsia"/>
                <w:szCs w:val="21"/>
              </w:rPr>
              <w:t>活动开展形式</w:t>
            </w:r>
          </w:p>
        </w:tc>
        <w:tc>
          <w:tcPr>
            <w:tcW w:w="1185" w:type="dxa"/>
          </w:tcPr>
          <w:p>
            <w:pPr>
              <w:jc w:val="center"/>
              <w:rPr>
                <w:szCs w:val="21"/>
              </w:rPr>
            </w:pPr>
            <w:r>
              <w:rPr>
                <w:rFonts w:hint="eastAsia"/>
                <w:szCs w:val="21"/>
              </w:rPr>
              <w:t>校内承办组织</w:t>
            </w:r>
          </w:p>
        </w:tc>
        <w:tc>
          <w:tcPr>
            <w:tcW w:w="1185" w:type="dxa"/>
          </w:tcPr>
          <w:p>
            <w:pPr>
              <w:jc w:val="center"/>
              <w:rPr>
                <w:szCs w:val="21"/>
              </w:rPr>
            </w:pPr>
            <w:r>
              <w:rPr>
                <w:rFonts w:hint="eastAsia"/>
                <w:szCs w:val="21"/>
              </w:rPr>
              <w:t>校内指导单位</w:t>
            </w:r>
          </w:p>
        </w:tc>
        <w:tc>
          <w:tcPr>
            <w:tcW w:w="1186" w:type="dxa"/>
          </w:tcPr>
          <w:p>
            <w:pPr>
              <w:jc w:val="center"/>
              <w:rPr>
                <w:szCs w:val="21"/>
              </w:rPr>
            </w:pPr>
            <w:r>
              <w:rPr>
                <w:rFonts w:hint="eastAsia"/>
                <w:szCs w:val="21"/>
              </w:rPr>
              <w:t>资金来源</w:t>
            </w:r>
          </w:p>
        </w:tc>
        <w:tc>
          <w:tcPr>
            <w:tcW w:w="1186" w:type="dxa"/>
          </w:tcPr>
          <w:p>
            <w:pPr>
              <w:jc w:val="center"/>
              <w:rPr>
                <w:szCs w:val="21"/>
              </w:rPr>
            </w:pPr>
            <w:r>
              <w:rPr>
                <w:rFonts w:hint="eastAsia"/>
                <w:szCs w:val="21"/>
              </w:rPr>
              <w:t>金额</w:t>
            </w:r>
          </w:p>
        </w:tc>
        <w:tc>
          <w:tcPr>
            <w:tcW w:w="1186" w:type="dxa"/>
          </w:tcPr>
          <w:p>
            <w:pPr>
              <w:jc w:val="center"/>
              <w:rPr>
                <w:szCs w:val="21"/>
              </w:rPr>
            </w:pPr>
            <w:r>
              <w:rPr>
                <w:rFonts w:hint="eastAsia"/>
                <w:szCs w:val="21"/>
              </w:rPr>
              <w:t>参与人数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1184" w:type="dxa"/>
            <w:vAlign w:val="center"/>
          </w:tcPr>
          <w:p>
            <w:pPr>
              <w:jc w:val="center"/>
            </w:pPr>
            <w:r>
              <w:rPr>
                <w:rFonts w:hint="eastAsia"/>
              </w:rPr>
              <w:t>毕业晚会</w:t>
            </w:r>
          </w:p>
        </w:tc>
        <w:tc>
          <w:tcPr>
            <w:tcW w:w="1184" w:type="dxa"/>
            <w:vAlign w:val="center"/>
          </w:tcPr>
          <w:p>
            <w:pPr>
              <w:jc w:val="center"/>
            </w:pPr>
            <w:r>
              <w:rPr>
                <w:rFonts w:hint="eastAsia"/>
              </w:rPr>
              <w:t>晚会</w:t>
            </w:r>
          </w:p>
        </w:tc>
        <w:tc>
          <w:tcPr>
            <w:tcW w:w="1185" w:type="dxa"/>
            <w:vAlign w:val="center"/>
          </w:tcPr>
          <w:p>
            <w:pPr>
              <w:jc w:val="center"/>
            </w:pPr>
            <w:r>
              <w:rPr>
                <w:rFonts w:hint="eastAsia"/>
              </w:rPr>
              <w:t>计算机学院学生会</w:t>
            </w:r>
          </w:p>
        </w:tc>
        <w:tc>
          <w:tcPr>
            <w:tcW w:w="1185" w:type="dxa"/>
            <w:vAlign w:val="center"/>
          </w:tcPr>
          <w:p>
            <w:pPr>
              <w:jc w:val="center"/>
            </w:pPr>
            <w:r>
              <w:rPr>
                <w:rFonts w:hint="eastAsia"/>
              </w:rPr>
              <w:t>计算机学院团委</w:t>
            </w:r>
          </w:p>
        </w:tc>
        <w:tc>
          <w:tcPr>
            <w:tcW w:w="1186" w:type="dxa"/>
            <w:vAlign w:val="center"/>
          </w:tcPr>
          <w:p>
            <w:pPr>
              <w:jc w:val="center"/>
            </w:pPr>
            <w:r>
              <w:rPr>
                <w:rFonts w:hint="eastAsia"/>
              </w:rPr>
              <w:t>学院、学生会外联部</w:t>
            </w:r>
          </w:p>
        </w:tc>
        <w:tc>
          <w:tcPr>
            <w:tcW w:w="1186" w:type="dxa"/>
            <w:vAlign w:val="center"/>
          </w:tcPr>
          <w:p>
            <w:pPr>
              <w:jc w:val="center"/>
            </w:pPr>
            <w:r>
              <w:t>20000</w:t>
            </w:r>
          </w:p>
        </w:tc>
        <w:tc>
          <w:tcPr>
            <w:tcW w:w="1186" w:type="dxa"/>
            <w:vAlign w:val="center"/>
          </w:tcPr>
          <w:p>
            <w:pPr>
              <w:jc w:val="center"/>
            </w:pPr>
            <w:r>
              <w:rPr>
                <w:rFonts w:hint="eastAsia"/>
              </w:rPr>
              <w:t>5</w:t>
            </w:r>
            <w:r>
              <w:t>00</w:t>
            </w:r>
          </w:p>
        </w:tc>
      </w:tr>
    </w:tbl>
    <w:p>
      <w:pPr>
        <w:rPr>
          <w:rFonts w:ascii="黑体" w:hAnsi="黑体" w:eastAsia="黑体" w:cs="宋体"/>
          <w:sz w:val="32"/>
          <w:szCs w:val="32"/>
        </w:rPr>
      </w:pPr>
    </w:p>
    <w:p>
      <w:pPr>
        <w:jc w:val="right"/>
      </w:pPr>
      <w:r>
        <w:t>4</w:t>
      </w:r>
      <w:r>
        <w:rPr>
          <w:rFonts w:hint="eastAsia"/>
        </w:rPr>
        <w:t>月2</w:t>
      </w:r>
      <w:r>
        <w:t>2</w:t>
      </w:r>
      <w:r>
        <w:rPr>
          <w:rFonts w:hint="eastAsia"/>
        </w:rPr>
        <w:t>日</w:t>
      </w:r>
    </w:p>
    <w:p>
      <w:pPr>
        <w:jc w:val="right"/>
      </w:pPr>
    </w:p>
    <w:p>
      <w:pPr>
        <w:ind w:firstLine="2560" w:firstLineChars="800"/>
        <w:rPr>
          <w:rFonts w:ascii="仿宋" w:hAnsi="仿宋" w:eastAsia="仿宋"/>
          <w:bCs/>
          <w:sz w:val="32"/>
          <w:szCs w:val="32"/>
        </w:rPr>
      </w:pPr>
      <w:r>
        <w:rPr>
          <w:rFonts w:hint="eastAsia" w:ascii="仿宋" w:hAnsi="仿宋" w:eastAsia="仿宋"/>
          <w:bCs/>
          <w:sz w:val="32"/>
          <w:szCs w:val="32"/>
        </w:rPr>
        <w:t>第二小组范永芳、林德扬、毛晨、杨智雄</w:t>
      </w:r>
    </w:p>
    <w:p>
      <w:pPr>
        <w:ind w:firstLine="6720" w:firstLineChars="2100"/>
        <w:rPr>
          <w:rFonts w:hint="default" w:eastAsia="仿宋"/>
          <w:lang w:val="en-US" w:eastAsia="zh-CN"/>
        </w:rPr>
      </w:pPr>
      <w:r>
        <w:rPr>
          <w:rFonts w:ascii="仿宋" w:hAnsi="仿宋" w:eastAsia="仿宋"/>
          <w:bCs/>
          <w:sz w:val="32"/>
          <w:szCs w:val="32"/>
        </w:rPr>
        <w:t>2023.2.</w:t>
      </w:r>
      <w:r>
        <w:rPr>
          <w:rFonts w:hint="eastAsia" w:ascii="仿宋" w:hAnsi="仿宋" w:eastAsia="仿宋"/>
          <w:bCs/>
          <w:sz w:val="32"/>
          <w:szCs w:val="32"/>
          <w:lang w:val="en-US" w:eastAsia="zh-CN"/>
        </w:rPr>
        <w:t>17</w:t>
      </w:r>
    </w:p>
    <w:p>
      <w:pPr>
        <w:jc w:val="right"/>
      </w:pPr>
    </w:p>
    <w:sectPr>
      <w:footerReference r:id="rId4" w:type="default"/>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t xml:space="preserve">     </w:t>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   \* MERGEFORMAT</w:instrText>
    </w:r>
    <w:r>
      <w:fldChar w:fldCharType="separate"/>
    </w:r>
    <w:r>
      <w:rPr>
        <w:lang w:val="zh-CN"/>
      </w:rPr>
      <w:t>2</w:t>
    </w:r>
    <w: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3"/>
      <w:numFmt w:val="chineseCounting"/>
      <w:suff w:val="nothing"/>
      <w:lvlText w:val="（%1）"/>
      <w:lvlJc w:val="left"/>
      <w:rPr>
        <w:rFonts w:hint="eastAsia"/>
      </w:rPr>
    </w:lvl>
  </w:abstractNum>
  <w:abstractNum w:abstractNumId="1">
    <w:nsid w:val="00000002"/>
    <w:multiLevelType w:val="multilevel"/>
    <w:tmpl w:val="00000002"/>
    <w:lvl w:ilvl="0" w:tentative="0">
      <w:start w:val="1"/>
      <w:numFmt w:val="japaneseCounting"/>
      <w:lvlText w:val="%1、"/>
      <w:lvlJc w:val="left"/>
      <w:pPr>
        <w:ind w:left="672" w:hanging="672"/>
      </w:pPr>
      <w:rPr>
        <w:rFonts w:hint="default"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3"/>
    <w:multiLevelType w:val="multilevel"/>
    <w:tmpl w:val="00000003"/>
    <w:lvl w:ilvl="0" w:tentative="0">
      <w:start w:val="1"/>
      <w:numFmt w:val="decimalEnclosedCircle"/>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1271"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00000004"/>
    <w:multiLevelType w:val="multilevel"/>
    <w:tmpl w:val="00000004"/>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780"/>
        </w:tabs>
        <w:ind w:left="78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5"/>
    <w:multiLevelType w:val="multilevel"/>
    <w:tmpl w:val="0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6"/>
    <w:multiLevelType w:val="multilevel"/>
    <w:tmpl w:val="00000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7"/>
    <w:multiLevelType w:val="multilevel"/>
    <w:tmpl w:val="000000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8"/>
    <w:multiLevelType w:val="multilevel"/>
    <w:tmpl w:val="000000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09"/>
    <w:multiLevelType w:val="multilevel"/>
    <w:tmpl w:val="000000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0A"/>
    <w:multiLevelType w:val="multilevel"/>
    <w:tmpl w:val="000000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0000000B"/>
    <w:multiLevelType w:val="multilevel"/>
    <w:tmpl w:val="000000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27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127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9"/>
  </w:num>
  <w:num w:numId="3">
    <w:abstractNumId w:val="2"/>
  </w:num>
  <w:num w:numId="4">
    <w:abstractNumId w:val="1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zNmViMzI2NjAwOTA4ZWIxNWUyYWE1YTY4ZjMzYzQifQ=="/>
  </w:docVars>
  <w:rsids>
    <w:rsidRoot w:val="00000000"/>
    <w:rsid w:val="76AC77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6"/>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30"/>
    <w:qFormat/>
    <w:uiPriority w:val="9"/>
    <w:pPr>
      <w:keepNext/>
      <w:keepLines/>
      <w:spacing w:before="260" w:after="260" w:line="416" w:lineRule="auto"/>
      <w:outlineLvl w:val="1"/>
    </w:pPr>
    <w:rPr>
      <w:rFonts w:ascii="等线 Light" w:hAnsi="等线 Light" w:eastAsia="等线 Light" w:cs="宋体"/>
      <w:b/>
      <w:bCs/>
      <w:sz w:val="32"/>
      <w:szCs w:val="32"/>
    </w:rPr>
  </w:style>
  <w:style w:type="paragraph" w:styleId="4">
    <w:name w:val="heading 3"/>
    <w:basedOn w:val="1"/>
    <w:next w:val="1"/>
    <w:link w:val="31"/>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9"/>
    <w:pPr>
      <w:keepNext/>
      <w:keepLines/>
      <w:spacing w:before="280" w:after="290" w:line="376" w:lineRule="auto"/>
      <w:outlineLvl w:val="3"/>
    </w:pPr>
    <w:rPr>
      <w:rFonts w:ascii="等线 Light" w:hAnsi="等线 Light" w:eastAsia="等线 Light" w:cs="宋体"/>
      <w:b/>
      <w:bCs/>
      <w:sz w:val="28"/>
      <w:szCs w:val="28"/>
    </w:rPr>
  </w:style>
  <w:style w:type="character" w:default="1" w:styleId="20">
    <w:name w:val="Default Paragraph Font"/>
    <w:qFormat/>
    <w:uiPriority w:val="1"/>
  </w:style>
  <w:style w:type="table" w:default="1" w:styleId="18">
    <w:name w:val="Normal Table"/>
    <w:qFormat/>
    <w:uiPriority w:val="99"/>
    <w:tblPr>
      <w:tblCellMar>
        <w:top w:w="0" w:type="dxa"/>
        <w:left w:w="108" w:type="dxa"/>
        <w:bottom w:w="0" w:type="dxa"/>
        <w:right w:w="108" w:type="dxa"/>
      </w:tblCellMar>
    </w:tblPr>
  </w:style>
  <w:style w:type="paragraph" w:styleId="6">
    <w:name w:val="annotation text"/>
    <w:basedOn w:val="1"/>
    <w:link w:val="41"/>
    <w:qFormat/>
    <w:uiPriority w:val="99"/>
    <w:pPr>
      <w:jc w:val="left"/>
    </w:pPr>
  </w:style>
  <w:style w:type="paragraph" w:styleId="7">
    <w:name w:val="toc 3"/>
    <w:basedOn w:val="1"/>
    <w:next w:val="1"/>
    <w:qFormat/>
    <w:uiPriority w:val="39"/>
    <w:pPr>
      <w:ind w:left="840" w:leftChars="400"/>
    </w:pPr>
  </w:style>
  <w:style w:type="paragraph" w:styleId="8">
    <w:name w:val="Plain Text"/>
    <w:basedOn w:val="1"/>
    <w:link w:val="25"/>
    <w:qFormat/>
    <w:uiPriority w:val="0"/>
    <w:rPr>
      <w:rFonts w:ascii="宋体" w:hAnsi="Courier New" w:cs="Courier New"/>
      <w:szCs w:val="21"/>
    </w:rPr>
  </w:style>
  <w:style w:type="paragraph" w:styleId="9">
    <w:name w:val="Date"/>
    <w:basedOn w:val="1"/>
    <w:next w:val="1"/>
    <w:link w:val="40"/>
    <w:qFormat/>
    <w:uiPriority w:val="99"/>
    <w:pPr>
      <w:ind w:left="100" w:leftChars="2500"/>
    </w:pPr>
  </w:style>
  <w:style w:type="paragraph" w:styleId="10">
    <w:name w:val="Balloon Text"/>
    <w:basedOn w:val="1"/>
    <w:link w:val="29"/>
    <w:qFormat/>
    <w:uiPriority w:val="99"/>
    <w:rPr>
      <w:sz w:val="18"/>
      <w:szCs w:val="18"/>
    </w:rPr>
  </w:style>
  <w:style w:type="paragraph" w:styleId="11">
    <w:name w:val="footer"/>
    <w:basedOn w:val="1"/>
    <w:link w:val="28"/>
    <w:qFormat/>
    <w:uiPriority w:val="99"/>
    <w:pPr>
      <w:tabs>
        <w:tab w:val="center" w:pos="4153"/>
        <w:tab w:val="right" w:pos="8306"/>
      </w:tabs>
      <w:snapToGrid w:val="0"/>
      <w:jc w:val="left"/>
    </w:pPr>
    <w:rPr>
      <w:sz w:val="18"/>
      <w:szCs w:val="18"/>
    </w:rPr>
  </w:style>
  <w:style w:type="paragraph" w:styleId="12">
    <w:name w:val="header"/>
    <w:basedOn w:val="1"/>
    <w:link w:val="27"/>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Subtitle"/>
    <w:basedOn w:val="1"/>
    <w:next w:val="1"/>
    <w:link w:val="36"/>
    <w:qFormat/>
    <w:uiPriority w:val="11"/>
    <w:pPr>
      <w:spacing w:before="240" w:after="60" w:line="312" w:lineRule="auto"/>
      <w:jc w:val="center"/>
      <w:outlineLvl w:val="1"/>
    </w:pPr>
    <w:rPr>
      <w:rFonts w:ascii="等线 Light" w:hAnsi="等线 Light" w:cs="宋体"/>
      <w:b/>
      <w:bCs/>
      <w:kern w:val="28"/>
      <w:sz w:val="32"/>
      <w:szCs w:val="32"/>
    </w:rPr>
  </w:style>
  <w:style w:type="paragraph" w:styleId="15">
    <w:name w:val="toc 2"/>
    <w:basedOn w:val="1"/>
    <w:next w:val="1"/>
    <w:qFormat/>
    <w:uiPriority w:val="39"/>
    <w:pPr>
      <w:ind w:left="420" w:leftChars="200"/>
    </w:pPr>
  </w:style>
  <w:style w:type="paragraph" w:styleId="16">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7">
    <w:name w:val="annotation subject"/>
    <w:basedOn w:val="6"/>
    <w:next w:val="6"/>
    <w:link w:val="42"/>
    <w:qFormat/>
    <w:uiPriority w:val="99"/>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Hyperlink"/>
    <w:basedOn w:val="20"/>
    <w:qFormat/>
    <w:uiPriority w:val="99"/>
    <w:rPr>
      <w:color w:val="0563C1"/>
      <w:u w:val="single"/>
    </w:rPr>
  </w:style>
  <w:style w:type="character" w:styleId="23">
    <w:name w:val="annotation reference"/>
    <w:basedOn w:val="20"/>
    <w:qFormat/>
    <w:uiPriority w:val="99"/>
    <w:rPr>
      <w:sz w:val="21"/>
      <w:szCs w:val="21"/>
    </w:rPr>
  </w:style>
  <w:style w:type="character" w:customStyle="1" w:styleId="24">
    <w:name w:val="标题 1 字符"/>
    <w:basedOn w:val="20"/>
    <w:qFormat/>
    <w:uiPriority w:val="9"/>
    <w:rPr>
      <w:rFonts w:ascii="Times New Roman" w:hAnsi="Times New Roman" w:eastAsia="宋体" w:cs="Times New Roman"/>
      <w:b/>
      <w:bCs/>
      <w:kern w:val="44"/>
      <w:sz w:val="44"/>
      <w:szCs w:val="44"/>
    </w:rPr>
  </w:style>
  <w:style w:type="character" w:customStyle="1" w:styleId="25">
    <w:name w:val="纯文本 字符1"/>
    <w:basedOn w:val="20"/>
    <w:link w:val="8"/>
    <w:qFormat/>
    <w:uiPriority w:val="0"/>
    <w:rPr>
      <w:rFonts w:ascii="宋体" w:hAnsi="Courier New" w:eastAsia="宋体" w:cs="Courier New"/>
      <w:szCs w:val="21"/>
    </w:rPr>
  </w:style>
  <w:style w:type="character" w:customStyle="1" w:styleId="26">
    <w:name w:val="标题 1 字符1"/>
    <w:link w:val="2"/>
    <w:qFormat/>
    <w:uiPriority w:val="0"/>
    <w:rPr>
      <w:rFonts w:ascii="Times New Roman" w:hAnsi="Times New Roman" w:eastAsia="宋体" w:cs="Times New Roman"/>
      <w:b/>
      <w:bCs/>
      <w:kern w:val="44"/>
      <w:sz w:val="44"/>
      <w:szCs w:val="44"/>
    </w:rPr>
  </w:style>
  <w:style w:type="character" w:customStyle="1" w:styleId="27">
    <w:name w:val="页眉 字符"/>
    <w:basedOn w:val="20"/>
    <w:link w:val="12"/>
    <w:qFormat/>
    <w:uiPriority w:val="99"/>
    <w:rPr>
      <w:rFonts w:ascii="Times New Roman" w:hAnsi="Times New Roman" w:eastAsia="宋体" w:cs="Times New Roman"/>
      <w:sz w:val="18"/>
      <w:szCs w:val="18"/>
    </w:rPr>
  </w:style>
  <w:style w:type="character" w:customStyle="1" w:styleId="28">
    <w:name w:val="页脚 字符"/>
    <w:basedOn w:val="20"/>
    <w:link w:val="11"/>
    <w:qFormat/>
    <w:uiPriority w:val="99"/>
    <w:rPr>
      <w:rFonts w:ascii="Times New Roman" w:hAnsi="Times New Roman" w:eastAsia="宋体" w:cs="Times New Roman"/>
      <w:sz w:val="18"/>
      <w:szCs w:val="18"/>
    </w:rPr>
  </w:style>
  <w:style w:type="character" w:customStyle="1" w:styleId="29">
    <w:name w:val="批注框文本 字符"/>
    <w:basedOn w:val="20"/>
    <w:link w:val="10"/>
    <w:qFormat/>
    <w:uiPriority w:val="99"/>
    <w:rPr>
      <w:rFonts w:ascii="Times New Roman" w:hAnsi="Times New Roman" w:eastAsia="宋体" w:cs="Times New Roman"/>
      <w:sz w:val="18"/>
      <w:szCs w:val="18"/>
    </w:rPr>
  </w:style>
  <w:style w:type="character" w:customStyle="1" w:styleId="30">
    <w:name w:val="标题 2 字符"/>
    <w:basedOn w:val="20"/>
    <w:link w:val="3"/>
    <w:qFormat/>
    <w:uiPriority w:val="9"/>
    <w:rPr>
      <w:rFonts w:ascii="等线 Light" w:hAnsi="等线 Light" w:eastAsia="等线 Light" w:cs="宋体"/>
      <w:b/>
      <w:bCs/>
      <w:kern w:val="2"/>
      <w:sz w:val="32"/>
      <w:szCs w:val="32"/>
    </w:rPr>
  </w:style>
  <w:style w:type="character" w:customStyle="1" w:styleId="31">
    <w:name w:val="标题 3 字符"/>
    <w:basedOn w:val="20"/>
    <w:link w:val="4"/>
    <w:qFormat/>
    <w:uiPriority w:val="9"/>
    <w:rPr>
      <w:rFonts w:ascii="Times New Roman" w:hAnsi="Times New Roman" w:eastAsia="宋体" w:cs="Times New Roman"/>
      <w:b/>
      <w:bCs/>
      <w:kern w:val="2"/>
      <w:sz w:val="32"/>
      <w:szCs w:val="32"/>
    </w:rPr>
  </w:style>
  <w:style w:type="paragraph" w:customStyle="1" w:styleId="32">
    <w:name w:val="vsbcontent_end"/>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33">
    <w:name w:val="标题 4 字符"/>
    <w:basedOn w:val="20"/>
    <w:link w:val="5"/>
    <w:qFormat/>
    <w:uiPriority w:val="9"/>
    <w:rPr>
      <w:rFonts w:ascii="等线 Light" w:hAnsi="等线 Light" w:eastAsia="等线 Light" w:cs="宋体"/>
      <w:b/>
      <w:bCs/>
      <w:kern w:val="2"/>
      <w:sz w:val="28"/>
      <w:szCs w:val="28"/>
    </w:rPr>
  </w:style>
  <w:style w:type="paragraph" w:customStyle="1" w:styleId="34">
    <w:name w:val="TOC 标题1"/>
    <w:basedOn w:val="2"/>
    <w:next w:val="1"/>
    <w:qFormat/>
    <w:uiPriority w:val="39"/>
    <w:pPr>
      <w:widowControl/>
      <w:spacing w:before="240" w:after="0" w:line="259" w:lineRule="auto"/>
      <w:jc w:val="left"/>
      <w:outlineLvl w:val="9"/>
    </w:pPr>
    <w:rPr>
      <w:rFonts w:ascii="等线 Light" w:hAnsi="等线 Light" w:eastAsia="等线 Light" w:cs="宋体"/>
      <w:b w:val="0"/>
      <w:bCs w:val="0"/>
      <w:color w:val="2F5597"/>
      <w:kern w:val="0"/>
      <w:sz w:val="32"/>
      <w:szCs w:val="32"/>
    </w:rPr>
  </w:style>
  <w:style w:type="paragraph" w:customStyle="1" w:styleId="35">
    <w:name w:val="列表段落1"/>
    <w:basedOn w:val="1"/>
    <w:qFormat/>
    <w:uiPriority w:val="34"/>
    <w:pPr>
      <w:ind w:firstLine="420" w:firstLineChars="200"/>
    </w:pPr>
    <w:rPr>
      <w:rFonts w:ascii="等线" w:hAnsi="等线" w:eastAsia="等线" w:cs="宋体"/>
      <w:szCs w:val="22"/>
    </w:rPr>
  </w:style>
  <w:style w:type="character" w:customStyle="1" w:styleId="36">
    <w:name w:val="副标题 字符"/>
    <w:basedOn w:val="20"/>
    <w:link w:val="14"/>
    <w:qFormat/>
    <w:uiPriority w:val="11"/>
    <w:rPr>
      <w:rFonts w:ascii="等线 Light" w:hAnsi="等线 Light" w:eastAsia="宋体" w:cs="宋体"/>
      <w:b/>
      <w:bCs/>
      <w:kern w:val="28"/>
      <w:sz w:val="32"/>
      <w:szCs w:val="32"/>
    </w:rPr>
  </w:style>
  <w:style w:type="character" w:customStyle="1" w:styleId="37">
    <w:name w:val="纯文本 字符"/>
    <w:qFormat/>
    <w:uiPriority w:val="0"/>
    <w:rPr>
      <w:rFonts w:ascii="宋体" w:hAnsi="Courier New" w:cs="Courier New"/>
      <w:kern w:val="2"/>
      <w:sz w:val="21"/>
      <w:szCs w:val="21"/>
    </w:rPr>
  </w:style>
  <w:style w:type="character" w:customStyle="1" w:styleId="38">
    <w:name w:val="纯文本 Char1"/>
    <w:qFormat/>
    <w:uiPriority w:val="0"/>
    <w:rPr>
      <w:rFonts w:ascii="宋体" w:hAnsi="Courier New" w:eastAsia="宋体" w:cs="Courier New"/>
      <w:kern w:val="2"/>
      <w:sz w:val="21"/>
      <w:szCs w:val="21"/>
    </w:rPr>
  </w:style>
  <w:style w:type="character" w:customStyle="1" w:styleId="39">
    <w:name w:val="未处理的提及1"/>
    <w:basedOn w:val="20"/>
    <w:qFormat/>
    <w:uiPriority w:val="99"/>
    <w:rPr>
      <w:color w:val="605E5C"/>
      <w:shd w:val="clear" w:color="auto" w:fill="E1DFDD"/>
    </w:rPr>
  </w:style>
  <w:style w:type="character" w:customStyle="1" w:styleId="40">
    <w:name w:val="日期 字符"/>
    <w:basedOn w:val="20"/>
    <w:link w:val="9"/>
    <w:qFormat/>
    <w:uiPriority w:val="99"/>
    <w:rPr>
      <w:rFonts w:ascii="Times New Roman" w:hAnsi="Times New Roman" w:eastAsia="宋体" w:cs="Times New Roman"/>
      <w:kern w:val="2"/>
      <w:sz w:val="21"/>
    </w:rPr>
  </w:style>
  <w:style w:type="character" w:customStyle="1" w:styleId="41">
    <w:name w:val="批注文字 字符"/>
    <w:basedOn w:val="20"/>
    <w:link w:val="6"/>
    <w:qFormat/>
    <w:uiPriority w:val="99"/>
    <w:rPr>
      <w:rFonts w:ascii="Times New Roman" w:hAnsi="Times New Roman" w:eastAsia="宋体" w:cs="Times New Roman"/>
      <w:kern w:val="2"/>
      <w:sz w:val="21"/>
    </w:rPr>
  </w:style>
  <w:style w:type="character" w:customStyle="1" w:styleId="42">
    <w:name w:val="批注主题 字符"/>
    <w:basedOn w:val="41"/>
    <w:link w:val="17"/>
    <w:qFormat/>
    <w:uiPriority w:val="99"/>
    <w:rPr>
      <w:rFonts w:ascii="Times New Roman" w:hAnsi="Times New Roman" w:eastAsia="宋体" w:cs="Times New Roman"/>
      <w:b/>
      <w:bCs/>
      <w:kern w:val="2"/>
      <w:sz w:val="21"/>
    </w:rPr>
  </w:style>
  <w:style w:type="paragraph" w:customStyle="1" w:styleId="43">
    <w:name w:val="列表段落2"/>
    <w:basedOn w:val="1"/>
    <w:qFormat/>
    <w:uiPriority w:val="0"/>
    <w:pPr>
      <w:ind w:firstLine="420" w:firstLineChars="200"/>
    </w:pPr>
    <w:rPr>
      <w:szCs w:val="21"/>
    </w:rPr>
  </w:style>
  <w:style w:type="character" w:customStyle="1" w:styleId="44">
    <w:name w:val="正文 Char"/>
    <w:qFormat/>
    <w:uiPriority w:val="0"/>
    <w:rPr>
      <w:rFonts w:ascii="Times New Roman" w:hAnsi="Times New Roman" w:eastAsia="宋体" w:cs="Times New Roman"/>
      <w:kern w:val="2"/>
      <w:sz w:val="21"/>
      <w:lang w:val="en-US" w:eastAsia="zh-CN" w:bidi="ar-SA"/>
    </w:rPr>
  </w:style>
  <w:style w:type="paragraph" w:styleId="4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customXml" Target="ink/ink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21-05-09T14:17:55"/>
    </inkml:context>
    <inkml:brush xml:id="br0">
      <inkml:brushProperty name="width" value="0.00978" units="cm"/>
      <inkml:brushProperty name="height" value="0.00978" units="cm"/>
      <inkml:brushProperty name="color" value="#f2395b"/>
      <inkml:brushProperty name="fitToCurve" value="1"/>
    </inkml:brush>
  </inkml:definitions>
  <inkml:trace contextRef="#ctx0" brushRef="#br0">63447 312074 1000,'-5'5'0,"0"0"0,2-1 0,0-1 0,0 0-7,0 0 24,1 0-27,-1 0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eacf6-31ed-4caf-91a1-a4361b13feb2}">
  <ds:schemaRefs/>
</ds:datastoreItem>
</file>

<file path=customXml/itemProps3.xml><?xml version="1.0" encoding="utf-8"?>
<ds:datastoreItem xmlns:ds="http://schemas.openxmlformats.org/officeDocument/2006/customXml" ds:itemID="{a5784b39-dbbd-4d9a-afbb-8fe946cbbaed}">
  <ds:schemaRefs/>
</ds:datastoreItem>
</file>

<file path=docProps/app.xml><?xml version="1.0" encoding="utf-8"?>
<Properties xmlns="http://schemas.openxmlformats.org/officeDocument/2006/extended-properties" xmlns:vt="http://schemas.openxmlformats.org/officeDocument/2006/docPropsVTypes">
  <Template>Normal.dotm</Template>
  <Company>Bbs.Machenike.Com</Company>
  <Pages>21</Pages>
  <Words>6292</Words>
  <Characters>7021</Characters>
  <Paragraphs>1326</Paragraphs>
  <TotalTime>623</TotalTime>
  <ScaleCrop>false</ScaleCrop>
  <LinksUpToDate>false</LinksUpToDate>
  <CharactersWithSpaces>7312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2023-02-08T12:24:00Z</dcterms:created>
  <dc:creator>ChungChiTung</dc:creator>
  <cp:lastModifiedBy>Keep</cp:lastModifiedBy>
  <cp:lastPrinted>2019-03-31T01:21:00Z</cp:lastPrinted>
  <dcterms:modified xsi:type="dcterms:W3CDTF">2023-02-17T07:42:59Z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AE66187E71F34A93945F95918AB535AE</vt:lpwstr>
  </property>
</Properties>
</file>